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E1C0B" w:rsidRDefault="00424B84">
      <w:pPr>
        <w:spacing w:line="360" w:lineRule="auto"/>
        <w:ind w:firstLine="720"/>
        <w:jc w:val="center"/>
      </w:pPr>
      <w:r>
        <w:rPr>
          <w:sz w:val="44"/>
        </w:rPr>
        <w:t>Politehnica University of Bucharest</w:t>
      </w:r>
    </w:p>
    <w:p w:rsidR="006E1C0B" w:rsidRDefault="00424B84">
      <w:pPr>
        <w:spacing w:line="360" w:lineRule="auto"/>
        <w:ind w:firstLine="720"/>
        <w:jc w:val="center"/>
      </w:pPr>
      <w:r>
        <w:rPr>
          <w:sz w:val="28"/>
        </w:rPr>
        <w:t>Computer Science and Engineering Department</w:t>
      </w:r>
    </w:p>
    <w:p w:rsidR="006E1C0B" w:rsidRDefault="006E1C0B">
      <w:pPr>
        <w:spacing w:line="360" w:lineRule="auto"/>
        <w:ind w:firstLine="720"/>
        <w:jc w:val="center"/>
      </w:pPr>
    </w:p>
    <w:p w:rsidR="006E1C0B" w:rsidRDefault="006E1C0B">
      <w:pPr>
        <w:spacing w:line="360" w:lineRule="auto"/>
        <w:ind w:firstLine="720"/>
        <w:jc w:val="center"/>
      </w:pPr>
    </w:p>
    <w:p w:rsidR="006E1C0B" w:rsidRDefault="006E1C0B">
      <w:pPr>
        <w:spacing w:line="360" w:lineRule="auto"/>
        <w:ind w:firstLine="720"/>
        <w:jc w:val="center"/>
      </w:pPr>
    </w:p>
    <w:p w:rsidR="006E1C0B" w:rsidRDefault="006E1C0B">
      <w:pPr>
        <w:spacing w:line="360" w:lineRule="auto"/>
        <w:ind w:firstLine="720"/>
        <w:jc w:val="center"/>
      </w:pPr>
    </w:p>
    <w:p w:rsidR="006E1C0B" w:rsidRDefault="006E1C0B">
      <w:pPr>
        <w:spacing w:line="360" w:lineRule="auto"/>
        <w:ind w:firstLine="720"/>
        <w:jc w:val="center"/>
      </w:pPr>
    </w:p>
    <w:p w:rsidR="006E1C0B" w:rsidRDefault="006E1C0B">
      <w:pPr>
        <w:spacing w:line="360" w:lineRule="auto"/>
        <w:ind w:firstLine="720"/>
        <w:jc w:val="center"/>
      </w:pPr>
    </w:p>
    <w:p w:rsidR="006E1C0B" w:rsidRDefault="006E1C0B">
      <w:pPr>
        <w:spacing w:line="360" w:lineRule="auto"/>
        <w:ind w:firstLine="720"/>
        <w:jc w:val="center"/>
      </w:pPr>
    </w:p>
    <w:p w:rsidR="006E1C0B" w:rsidRDefault="006E1C0B">
      <w:pPr>
        <w:spacing w:line="360" w:lineRule="auto"/>
        <w:ind w:firstLine="720"/>
        <w:jc w:val="center"/>
      </w:pPr>
    </w:p>
    <w:p w:rsidR="006E1C0B" w:rsidRDefault="00424B84">
      <w:pPr>
        <w:spacing w:line="360" w:lineRule="auto"/>
        <w:ind w:firstLine="720"/>
        <w:jc w:val="center"/>
      </w:pPr>
      <w:proofErr w:type="spellStart"/>
      <w:r>
        <w:rPr>
          <w:b/>
          <w:sz w:val="72"/>
        </w:rPr>
        <w:t>DynamicLib</w:t>
      </w:r>
      <w:proofErr w:type="spellEnd"/>
    </w:p>
    <w:p w:rsidR="006E1C0B" w:rsidRDefault="006E1C0B">
      <w:pPr>
        <w:spacing w:line="360" w:lineRule="auto"/>
        <w:ind w:firstLine="720"/>
        <w:jc w:val="center"/>
      </w:pPr>
    </w:p>
    <w:p w:rsidR="006E1C0B" w:rsidRDefault="006E1C0B">
      <w:pPr>
        <w:spacing w:line="360" w:lineRule="auto"/>
        <w:ind w:firstLine="720"/>
        <w:jc w:val="center"/>
      </w:pPr>
    </w:p>
    <w:p w:rsidR="006E1C0B" w:rsidRDefault="006E1C0B">
      <w:pPr>
        <w:spacing w:line="360" w:lineRule="auto"/>
        <w:ind w:firstLine="720"/>
        <w:jc w:val="center"/>
      </w:pPr>
    </w:p>
    <w:p w:rsidR="006E1C0B" w:rsidRDefault="006E1C0B">
      <w:pPr>
        <w:spacing w:line="360" w:lineRule="auto"/>
        <w:ind w:firstLine="720"/>
        <w:jc w:val="center"/>
      </w:pPr>
    </w:p>
    <w:p w:rsidR="006E1C0B" w:rsidRDefault="006E1C0B">
      <w:pPr>
        <w:spacing w:line="360" w:lineRule="auto"/>
        <w:ind w:firstLine="720"/>
        <w:jc w:val="center"/>
      </w:pPr>
    </w:p>
    <w:p w:rsidR="006E1C0B" w:rsidRDefault="006E1C0B">
      <w:pPr>
        <w:spacing w:line="360" w:lineRule="auto"/>
        <w:ind w:firstLine="720"/>
        <w:jc w:val="center"/>
      </w:pPr>
    </w:p>
    <w:p w:rsidR="006E1C0B" w:rsidRDefault="006E1C0B">
      <w:pPr>
        <w:spacing w:line="360" w:lineRule="auto"/>
        <w:ind w:firstLine="720"/>
        <w:jc w:val="center"/>
      </w:pPr>
    </w:p>
    <w:p w:rsidR="006E1C0B" w:rsidRDefault="006E1C0B">
      <w:pPr>
        <w:spacing w:line="360" w:lineRule="auto"/>
        <w:ind w:firstLine="720"/>
        <w:jc w:val="center"/>
      </w:pPr>
    </w:p>
    <w:p w:rsidR="006E1C0B" w:rsidRDefault="006E1C0B">
      <w:pPr>
        <w:spacing w:line="360" w:lineRule="auto"/>
        <w:ind w:firstLine="720"/>
        <w:jc w:val="both"/>
      </w:pPr>
    </w:p>
    <w:p w:rsidR="006E1C0B" w:rsidRDefault="006E1C0B">
      <w:pPr>
        <w:spacing w:line="360" w:lineRule="auto"/>
        <w:ind w:firstLine="720"/>
        <w:jc w:val="right"/>
      </w:pPr>
    </w:p>
    <w:p w:rsidR="006E1C0B" w:rsidRDefault="00424B84">
      <w:pPr>
        <w:spacing w:line="360" w:lineRule="auto"/>
        <w:ind w:firstLine="720"/>
        <w:jc w:val="right"/>
      </w:pPr>
      <w:proofErr w:type="spellStart"/>
      <w:r>
        <w:rPr>
          <w:b/>
          <w:sz w:val="24"/>
        </w:rPr>
        <w:t>Eftenoiu</w:t>
      </w:r>
      <w:proofErr w:type="spellEnd"/>
      <w:r>
        <w:rPr>
          <w:b/>
          <w:sz w:val="24"/>
        </w:rPr>
        <w:t xml:space="preserve"> </w:t>
      </w:r>
      <w:proofErr w:type="spellStart"/>
      <w:r>
        <w:rPr>
          <w:b/>
          <w:sz w:val="24"/>
        </w:rPr>
        <w:t>Alina</w:t>
      </w:r>
      <w:proofErr w:type="spellEnd"/>
    </w:p>
    <w:p w:rsidR="006E1C0B" w:rsidRDefault="00B961A3">
      <w:pPr>
        <w:spacing w:line="360" w:lineRule="auto"/>
        <w:ind w:firstLine="720"/>
        <w:jc w:val="right"/>
      </w:pPr>
      <w:r>
        <w:rPr>
          <w:b/>
          <w:sz w:val="24"/>
        </w:rPr>
        <w:t>Focșa Oana-</w:t>
      </w:r>
      <w:proofErr w:type="spellStart"/>
      <w:r>
        <w:rPr>
          <w:b/>
          <w:sz w:val="24"/>
        </w:rPr>
        <w:t>Cătă</w:t>
      </w:r>
      <w:r w:rsidR="00424B84">
        <w:rPr>
          <w:b/>
          <w:sz w:val="24"/>
        </w:rPr>
        <w:t>lina</w:t>
      </w:r>
      <w:proofErr w:type="spellEnd"/>
    </w:p>
    <w:p w:rsidR="006E1C0B" w:rsidRDefault="00424B84">
      <w:pPr>
        <w:spacing w:line="360" w:lineRule="auto"/>
        <w:ind w:firstLine="720"/>
        <w:jc w:val="right"/>
      </w:pPr>
      <w:proofErr w:type="spellStart"/>
      <w:r>
        <w:rPr>
          <w:b/>
          <w:sz w:val="24"/>
        </w:rPr>
        <w:t>Iosif</w:t>
      </w:r>
      <w:proofErr w:type="spellEnd"/>
      <w:r>
        <w:rPr>
          <w:b/>
          <w:sz w:val="24"/>
        </w:rPr>
        <w:t xml:space="preserve"> Paula-Alexandra</w:t>
      </w:r>
    </w:p>
    <w:p w:rsidR="006E1C0B" w:rsidRDefault="00424B84">
      <w:pPr>
        <w:spacing w:line="360" w:lineRule="auto"/>
        <w:ind w:firstLine="720"/>
        <w:jc w:val="right"/>
      </w:pPr>
      <w:r>
        <w:rPr>
          <w:b/>
          <w:sz w:val="24"/>
        </w:rPr>
        <w:t>SSA</w:t>
      </w:r>
    </w:p>
    <w:p w:rsidR="006E1C0B" w:rsidRDefault="006E1C0B">
      <w:pPr>
        <w:spacing w:line="360" w:lineRule="auto"/>
        <w:ind w:firstLine="720"/>
        <w:jc w:val="both"/>
      </w:pPr>
    </w:p>
    <w:p w:rsidR="006E1C0B" w:rsidRDefault="006E1C0B">
      <w:pPr>
        <w:spacing w:line="360" w:lineRule="auto"/>
        <w:jc w:val="both"/>
      </w:pPr>
    </w:p>
    <w:p w:rsidR="00517509" w:rsidRDefault="00517509">
      <w:pPr>
        <w:spacing w:line="360" w:lineRule="auto"/>
        <w:jc w:val="both"/>
      </w:pPr>
    </w:p>
    <w:p w:rsidR="00517509" w:rsidRDefault="00517509">
      <w:pPr>
        <w:spacing w:line="360" w:lineRule="auto"/>
        <w:jc w:val="both"/>
      </w:pPr>
    </w:p>
    <w:p w:rsidR="00517509" w:rsidRDefault="00517509">
      <w:pPr>
        <w:spacing w:line="360" w:lineRule="auto"/>
        <w:jc w:val="both"/>
      </w:pPr>
    </w:p>
    <w:p w:rsidR="00517509" w:rsidRDefault="00517509">
      <w:pPr>
        <w:spacing w:line="360" w:lineRule="auto"/>
        <w:jc w:val="both"/>
      </w:pPr>
    </w:p>
    <w:p w:rsidR="006E1C0B" w:rsidRDefault="006E1C0B">
      <w:pPr>
        <w:spacing w:line="360" w:lineRule="auto"/>
        <w:ind w:firstLine="720"/>
        <w:jc w:val="both"/>
      </w:pPr>
    </w:p>
    <w:p w:rsidR="006E1C0B" w:rsidRDefault="00424B84">
      <w:pPr>
        <w:spacing w:line="360" w:lineRule="auto"/>
        <w:ind w:firstLine="720"/>
        <w:jc w:val="center"/>
      </w:pPr>
      <w:r>
        <w:rPr>
          <w:sz w:val="24"/>
        </w:rPr>
        <w:t>Bucharest</w:t>
      </w:r>
    </w:p>
    <w:p w:rsidR="006E1C0B" w:rsidRDefault="00517509">
      <w:pPr>
        <w:spacing w:line="360" w:lineRule="auto"/>
        <w:ind w:firstLine="720"/>
        <w:jc w:val="center"/>
      </w:pPr>
      <w:r>
        <w:rPr>
          <w:sz w:val="24"/>
        </w:rPr>
        <w:t>2015</w:t>
      </w:r>
    </w:p>
    <w:p w:rsidR="006E1C0B" w:rsidRDefault="00424B84">
      <w:pPr>
        <w:spacing w:line="240" w:lineRule="auto"/>
      </w:pPr>
      <w:r>
        <w:lastRenderedPageBreak/>
        <w:br w:type="page"/>
      </w:r>
    </w:p>
    <w:p w:rsidR="006E1C0B" w:rsidRDefault="006E1C0B">
      <w:pPr>
        <w:spacing w:line="360" w:lineRule="auto"/>
        <w:ind w:firstLine="720"/>
        <w:jc w:val="center"/>
      </w:pPr>
    </w:p>
    <w:p w:rsidR="006E1C0B" w:rsidRDefault="00424B84">
      <w:pPr>
        <w:keepLines/>
        <w:spacing w:before="480" w:line="240" w:lineRule="auto"/>
      </w:pPr>
      <w:r>
        <w:rPr>
          <w:rFonts w:ascii="Cambria" w:eastAsia="Cambria" w:hAnsi="Cambria" w:cs="Cambria"/>
          <w:b/>
          <w:color w:val="365F91"/>
          <w:sz w:val="28"/>
        </w:rPr>
        <w:t>Contents</w:t>
      </w:r>
    </w:p>
    <w:p w:rsidR="0051697B" w:rsidRDefault="00222DA0">
      <w:pPr>
        <w:pStyle w:val="TOC1"/>
        <w:tabs>
          <w:tab w:val="left" w:pos="480"/>
          <w:tab w:val="right" w:leader="dot" w:pos="9629"/>
        </w:tabs>
        <w:rPr>
          <w:rFonts w:asciiTheme="minorHAnsi" w:eastAsiaTheme="minorEastAsia" w:hAnsiTheme="minorHAnsi" w:cstheme="minorBidi"/>
          <w:noProof/>
          <w:color w:val="auto"/>
          <w:szCs w:val="22"/>
          <w:lang w:val="en-GB" w:eastAsia="en-GB"/>
        </w:rPr>
      </w:pPr>
      <w:r>
        <w:fldChar w:fldCharType="begin"/>
      </w:r>
      <w:r w:rsidR="00424B84">
        <w:instrText>TOC \o "1-9" \h \z \u</w:instrText>
      </w:r>
      <w:r>
        <w:fldChar w:fldCharType="separate"/>
      </w:r>
      <w:hyperlink w:anchor="_Toc409842259" w:history="1">
        <w:r w:rsidR="0051697B" w:rsidRPr="00254F5C">
          <w:rPr>
            <w:rStyle w:val="Hyperlink"/>
            <w:noProof/>
          </w:rPr>
          <w:t>1.</w:t>
        </w:r>
        <w:r w:rsidR="0051697B">
          <w:rPr>
            <w:rFonts w:asciiTheme="minorHAnsi" w:eastAsiaTheme="minorEastAsia" w:hAnsiTheme="minorHAnsi" w:cstheme="minorBidi"/>
            <w:noProof/>
            <w:color w:val="auto"/>
            <w:szCs w:val="22"/>
            <w:lang w:val="en-GB" w:eastAsia="en-GB"/>
          </w:rPr>
          <w:tab/>
        </w:r>
        <w:r w:rsidR="0051697B" w:rsidRPr="00254F5C">
          <w:rPr>
            <w:rStyle w:val="Hyperlink"/>
            <w:noProof/>
          </w:rPr>
          <w:t>Project summary</w:t>
        </w:r>
        <w:r w:rsidR="0051697B">
          <w:rPr>
            <w:noProof/>
            <w:webHidden/>
          </w:rPr>
          <w:tab/>
        </w:r>
        <w:r w:rsidR="0051697B">
          <w:rPr>
            <w:noProof/>
            <w:webHidden/>
          </w:rPr>
          <w:fldChar w:fldCharType="begin"/>
        </w:r>
        <w:r w:rsidR="0051697B">
          <w:rPr>
            <w:noProof/>
            <w:webHidden/>
          </w:rPr>
          <w:instrText xml:space="preserve"> PAGEREF _Toc409842259 \h </w:instrText>
        </w:r>
        <w:r w:rsidR="0051697B">
          <w:rPr>
            <w:noProof/>
            <w:webHidden/>
          </w:rPr>
        </w:r>
        <w:r w:rsidR="0051697B">
          <w:rPr>
            <w:noProof/>
            <w:webHidden/>
          </w:rPr>
          <w:fldChar w:fldCharType="separate"/>
        </w:r>
        <w:r w:rsidR="00692456">
          <w:rPr>
            <w:noProof/>
            <w:webHidden/>
          </w:rPr>
          <w:t>4</w:t>
        </w:r>
        <w:r w:rsidR="0051697B">
          <w:rPr>
            <w:noProof/>
            <w:webHidden/>
          </w:rPr>
          <w:fldChar w:fldCharType="end"/>
        </w:r>
      </w:hyperlink>
    </w:p>
    <w:p w:rsidR="0051697B" w:rsidRDefault="007C36F2">
      <w:pPr>
        <w:pStyle w:val="TOC1"/>
        <w:tabs>
          <w:tab w:val="left" w:pos="480"/>
          <w:tab w:val="right" w:leader="dot" w:pos="9629"/>
        </w:tabs>
        <w:rPr>
          <w:rFonts w:asciiTheme="minorHAnsi" w:eastAsiaTheme="minorEastAsia" w:hAnsiTheme="minorHAnsi" w:cstheme="minorBidi"/>
          <w:noProof/>
          <w:color w:val="auto"/>
          <w:szCs w:val="22"/>
          <w:lang w:val="en-GB" w:eastAsia="en-GB"/>
        </w:rPr>
      </w:pPr>
      <w:hyperlink w:anchor="_Toc409842260" w:history="1">
        <w:r w:rsidR="0051697B" w:rsidRPr="00254F5C">
          <w:rPr>
            <w:rStyle w:val="Hyperlink"/>
            <w:noProof/>
          </w:rPr>
          <w:t>2.</w:t>
        </w:r>
        <w:r w:rsidR="0051697B">
          <w:rPr>
            <w:rFonts w:asciiTheme="minorHAnsi" w:eastAsiaTheme="minorEastAsia" w:hAnsiTheme="minorHAnsi" w:cstheme="minorBidi"/>
            <w:noProof/>
            <w:color w:val="auto"/>
            <w:szCs w:val="22"/>
            <w:lang w:val="en-GB" w:eastAsia="en-GB"/>
          </w:rPr>
          <w:tab/>
        </w:r>
        <w:r w:rsidR="0051697B" w:rsidRPr="00254F5C">
          <w:rPr>
            <w:rStyle w:val="Hyperlink"/>
            <w:noProof/>
          </w:rPr>
          <w:t>Project objectives</w:t>
        </w:r>
        <w:r w:rsidR="0051697B">
          <w:rPr>
            <w:noProof/>
            <w:webHidden/>
          </w:rPr>
          <w:tab/>
        </w:r>
        <w:r w:rsidR="0051697B">
          <w:rPr>
            <w:noProof/>
            <w:webHidden/>
          </w:rPr>
          <w:fldChar w:fldCharType="begin"/>
        </w:r>
        <w:r w:rsidR="0051697B">
          <w:rPr>
            <w:noProof/>
            <w:webHidden/>
          </w:rPr>
          <w:instrText xml:space="preserve"> PAGEREF _Toc409842260 \h </w:instrText>
        </w:r>
        <w:r w:rsidR="0051697B">
          <w:rPr>
            <w:noProof/>
            <w:webHidden/>
          </w:rPr>
        </w:r>
        <w:r w:rsidR="0051697B">
          <w:rPr>
            <w:noProof/>
            <w:webHidden/>
          </w:rPr>
          <w:fldChar w:fldCharType="separate"/>
        </w:r>
        <w:r w:rsidR="00692456">
          <w:rPr>
            <w:noProof/>
            <w:webHidden/>
          </w:rPr>
          <w:t>4</w:t>
        </w:r>
        <w:r w:rsidR="0051697B">
          <w:rPr>
            <w:noProof/>
            <w:webHidden/>
          </w:rPr>
          <w:fldChar w:fldCharType="end"/>
        </w:r>
      </w:hyperlink>
    </w:p>
    <w:p w:rsidR="0051697B" w:rsidRDefault="007C36F2">
      <w:pPr>
        <w:pStyle w:val="TOC2"/>
        <w:tabs>
          <w:tab w:val="left" w:pos="660"/>
          <w:tab w:val="right" w:leader="dot" w:pos="9629"/>
        </w:tabs>
        <w:rPr>
          <w:rFonts w:asciiTheme="minorHAnsi" w:eastAsiaTheme="minorEastAsia" w:hAnsiTheme="minorHAnsi" w:cstheme="minorBidi"/>
          <w:noProof/>
          <w:color w:val="auto"/>
          <w:szCs w:val="22"/>
          <w:lang w:val="en-GB" w:eastAsia="en-GB"/>
        </w:rPr>
      </w:pPr>
      <w:hyperlink w:anchor="_Toc409842261" w:history="1">
        <w:r w:rsidR="0051697B" w:rsidRPr="00254F5C">
          <w:rPr>
            <w:rStyle w:val="Hyperlink"/>
            <w:noProof/>
          </w:rPr>
          <w:t>3.</w:t>
        </w:r>
        <w:r w:rsidR="0051697B">
          <w:rPr>
            <w:rFonts w:asciiTheme="minorHAnsi" w:eastAsiaTheme="minorEastAsia" w:hAnsiTheme="minorHAnsi" w:cstheme="minorBidi"/>
            <w:noProof/>
            <w:color w:val="auto"/>
            <w:szCs w:val="22"/>
            <w:lang w:val="en-GB" w:eastAsia="en-GB"/>
          </w:rPr>
          <w:tab/>
        </w:r>
        <w:r w:rsidR="0051697B" w:rsidRPr="00254F5C">
          <w:rPr>
            <w:rStyle w:val="Hyperlink"/>
            <w:noProof/>
          </w:rPr>
          <w:t>Activities diagrams</w:t>
        </w:r>
        <w:r w:rsidR="0051697B">
          <w:rPr>
            <w:noProof/>
            <w:webHidden/>
          </w:rPr>
          <w:tab/>
        </w:r>
        <w:r w:rsidR="0051697B">
          <w:rPr>
            <w:noProof/>
            <w:webHidden/>
          </w:rPr>
          <w:fldChar w:fldCharType="begin"/>
        </w:r>
        <w:r w:rsidR="0051697B">
          <w:rPr>
            <w:noProof/>
            <w:webHidden/>
          </w:rPr>
          <w:instrText xml:space="preserve"> PAGEREF _Toc409842261 \h </w:instrText>
        </w:r>
        <w:r w:rsidR="0051697B">
          <w:rPr>
            <w:noProof/>
            <w:webHidden/>
          </w:rPr>
        </w:r>
        <w:r w:rsidR="0051697B">
          <w:rPr>
            <w:noProof/>
            <w:webHidden/>
          </w:rPr>
          <w:fldChar w:fldCharType="separate"/>
        </w:r>
        <w:r w:rsidR="00692456">
          <w:rPr>
            <w:noProof/>
            <w:webHidden/>
          </w:rPr>
          <w:t>5</w:t>
        </w:r>
        <w:r w:rsidR="0051697B">
          <w:rPr>
            <w:noProof/>
            <w:webHidden/>
          </w:rPr>
          <w:fldChar w:fldCharType="end"/>
        </w:r>
      </w:hyperlink>
    </w:p>
    <w:p w:rsidR="0051697B" w:rsidRDefault="007C36F2">
      <w:pPr>
        <w:pStyle w:val="TOC2"/>
        <w:tabs>
          <w:tab w:val="left" w:pos="880"/>
          <w:tab w:val="right" w:leader="dot" w:pos="9629"/>
        </w:tabs>
        <w:rPr>
          <w:rFonts w:asciiTheme="minorHAnsi" w:eastAsiaTheme="minorEastAsia" w:hAnsiTheme="minorHAnsi" w:cstheme="minorBidi"/>
          <w:noProof/>
          <w:color w:val="auto"/>
          <w:szCs w:val="22"/>
          <w:lang w:val="en-GB" w:eastAsia="en-GB"/>
        </w:rPr>
      </w:pPr>
      <w:hyperlink w:anchor="_Toc409842262" w:history="1">
        <w:r w:rsidR="0051697B" w:rsidRPr="00254F5C">
          <w:rPr>
            <w:rStyle w:val="Hyperlink"/>
            <w:noProof/>
          </w:rPr>
          <w:t>3.1</w:t>
        </w:r>
        <w:r w:rsidR="0051697B">
          <w:rPr>
            <w:rFonts w:asciiTheme="minorHAnsi" w:eastAsiaTheme="minorEastAsia" w:hAnsiTheme="minorHAnsi" w:cstheme="minorBidi"/>
            <w:noProof/>
            <w:color w:val="auto"/>
            <w:szCs w:val="22"/>
            <w:lang w:val="en-GB" w:eastAsia="en-GB"/>
          </w:rPr>
          <w:tab/>
        </w:r>
        <w:r w:rsidR="0051697B" w:rsidRPr="00254F5C">
          <w:rPr>
            <w:rStyle w:val="Hyperlink"/>
            <w:noProof/>
          </w:rPr>
          <w:t>Server activities diagram</w:t>
        </w:r>
        <w:r w:rsidR="0051697B">
          <w:rPr>
            <w:noProof/>
            <w:webHidden/>
          </w:rPr>
          <w:tab/>
        </w:r>
        <w:r w:rsidR="0051697B">
          <w:rPr>
            <w:noProof/>
            <w:webHidden/>
          </w:rPr>
          <w:fldChar w:fldCharType="begin"/>
        </w:r>
        <w:r w:rsidR="0051697B">
          <w:rPr>
            <w:noProof/>
            <w:webHidden/>
          </w:rPr>
          <w:instrText xml:space="preserve"> PAGEREF _Toc409842262 \h </w:instrText>
        </w:r>
        <w:r w:rsidR="0051697B">
          <w:rPr>
            <w:noProof/>
            <w:webHidden/>
          </w:rPr>
        </w:r>
        <w:r w:rsidR="0051697B">
          <w:rPr>
            <w:noProof/>
            <w:webHidden/>
          </w:rPr>
          <w:fldChar w:fldCharType="separate"/>
        </w:r>
        <w:r w:rsidR="00692456">
          <w:rPr>
            <w:noProof/>
            <w:webHidden/>
          </w:rPr>
          <w:t>5</w:t>
        </w:r>
        <w:r w:rsidR="0051697B">
          <w:rPr>
            <w:noProof/>
            <w:webHidden/>
          </w:rPr>
          <w:fldChar w:fldCharType="end"/>
        </w:r>
      </w:hyperlink>
    </w:p>
    <w:p w:rsidR="0051697B" w:rsidRDefault="007C36F2">
      <w:pPr>
        <w:pStyle w:val="TOC2"/>
        <w:tabs>
          <w:tab w:val="left" w:pos="880"/>
          <w:tab w:val="right" w:leader="dot" w:pos="9629"/>
        </w:tabs>
        <w:rPr>
          <w:rFonts w:asciiTheme="minorHAnsi" w:eastAsiaTheme="minorEastAsia" w:hAnsiTheme="minorHAnsi" w:cstheme="minorBidi"/>
          <w:noProof/>
          <w:color w:val="auto"/>
          <w:szCs w:val="22"/>
          <w:lang w:val="en-GB" w:eastAsia="en-GB"/>
        </w:rPr>
      </w:pPr>
      <w:hyperlink w:anchor="_Toc409842263" w:history="1">
        <w:r w:rsidR="0051697B" w:rsidRPr="00254F5C">
          <w:rPr>
            <w:rStyle w:val="Hyperlink"/>
            <w:noProof/>
          </w:rPr>
          <w:t>3.2</w:t>
        </w:r>
        <w:r w:rsidR="0051697B">
          <w:rPr>
            <w:rFonts w:asciiTheme="minorHAnsi" w:eastAsiaTheme="minorEastAsia" w:hAnsiTheme="minorHAnsi" w:cstheme="minorBidi"/>
            <w:noProof/>
            <w:color w:val="auto"/>
            <w:szCs w:val="22"/>
            <w:lang w:val="en-GB" w:eastAsia="en-GB"/>
          </w:rPr>
          <w:tab/>
        </w:r>
        <w:r w:rsidR="0051697B" w:rsidRPr="00254F5C">
          <w:rPr>
            <w:rStyle w:val="Hyperlink"/>
            <w:noProof/>
          </w:rPr>
          <w:t>Client activities diagram</w:t>
        </w:r>
        <w:r w:rsidR="0051697B">
          <w:rPr>
            <w:noProof/>
            <w:webHidden/>
          </w:rPr>
          <w:tab/>
        </w:r>
        <w:r w:rsidR="0051697B">
          <w:rPr>
            <w:noProof/>
            <w:webHidden/>
          </w:rPr>
          <w:fldChar w:fldCharType="begin"/>
        </w:r>
        <w:r w:rsidR="0051697B">
          <w:rPr>
            <w:noProof/>
            <w:webHidden/>
          </w:rPr>
          <w:instrText xml:space="preserve"> PAGEREF _Toc409842263 \h </w:instrText>
        </w:r>
        <w:r w:rsidR="0051697B">
          <w:rPr>
            <w:noProof/>
            <w:webHidden/>
          </w:rPr>
        </w:r>
        <w:r w:rsidR="0051697B">
          <w:rPr>
            <w:noProof/>
            <w:webHidden/>
          </w:rPr>
          <w:fldChar w:fldCharType="separate"/>
        </w:r>
        <w:r w:rsidR="00692456">
          <w:rPr>
            <w:noProof/>
            <w:webHidden/>
          </w:rPr>
          <w:t>5</w:t>
        </w:r>
        <w:r w:rsidR="0051697B">
          <w:rPr>
            <w:noProof/>
            <w:webHidden/>
          </w:rPr>
          <w:fldChar w:fldCharType="end"/>
        </w:r>
      </w:hyperlink>
    </w:p>
    <w:p w:rsidR="0051697B" w:rsidRDefault="007C36F2">
      <w:pPr>
        <w:pStyle w:val="TOC2"/>
        <w:tabs>
          <w:tab w:val="left" w:pos="880"/>
          <w:tab w:val="right" w:leader="dot" w:pos="9629"/>
        </w:tabs>
        <w:rPr>
          <w:rFonts w:asciiTheme="minorHAnsi" w:eastAsiaTheme="minorEastAsia" w:hAnsiTheme="minorHAnsi" w:cstheme="minorBidi"/>
          <w:noProof/>
          <w:color w:val="auto"/>
          <w:szCs w:val="22"/>
          <w:lang w:val="en-GB" w:eastAsia="en-GB"/>
        </w:rPr>
      </w:pPr>
      <w:hyperlink w:anchor="_Toc409842264" w:history="1">
        <w:r w:rsidR="0051697B" w:rsidRPr="00254F5C">
          <w:rPr>
            <w:rStyle w:val="Hyperlink"/>
            <w:noProof/>
          </w:rPr>
          <w:t>3.3</w:t>
        </w:r>
        <w:r w:rsidR="0051697B">
          <w:rPr>
            <w:rFonts w:asciiTheme="minorHAnsi" w:eastAsiaTheme="minorEastAsia" w:hAnsiTheme="minorHAnsi" w:cstheme="minorBidi"/>
            <w:noProof/>
            <w:color w:val="auto"/>
            <w:szCs w:val="22"/>
            <w:lang w:val="en-GB" w:eastAsia="en-GB"/>
          </w:rPr>
          <w:tab/>
        </w:r>
        <w:r w:rsidR="0051697B" w:rsidRPr="00254F5C">
          <w:rPr>
            <w:rStyle w:val="Hyperlink"/>
            <w:noProof/>
          </w:rPr>
          <w:t>Location service activities diagram</w:t>
        </w:r>
        <w:r w:rsidR="0051697B">
          <w:rPr>
            <w:noProof/>
            <w:webHidden/>
          </w:rPr>
          <w:tab/>
        </w:r>
        <w:r w:rsidR="0051697B">
          <w:rPr>
            <w:noProof/>
            <w:webHidden/>
          </w:rPr>
          <w:fldChar w:fldCharType="begin"/>
        </w:r>
        <w:r w:rsidR="0051697B">
          <w:rPr>
            <w:noProof/>
            <w:webHidden/>
          </w:rPr>
          <w:instrText xml:space="preserve"> PAGEREF _Toc409842264 \h </w:instrText>
        </w:r>
        <w:r w:rsidR="0051697B">
          <w:rPr>
            <w:noProof/>
            <w:webHidden/>
          </w:rPr>
        </w:r>
        <w:r w:rsidR="0051697B">
          <w:rPr>
            <w:noProof/>
            <w:webHidden/>
          </w:rPr>
          <w:fldChar w:fldCharType="separate"/>
        </w:r>
        <w:r w:rsidR="00692456">
          <w:rPr>
            <w:noProof/>
            <w:webHidden/>
          </w:rPr>
          <w:t>6</w:t>
        </w:r>
        <w:r w:rsidR="0051697B">
          <w:rPr>
            <w:noProof/>
            <w:webHidden/>
          </w:rPr>
          <w:fldChar w:fldCharType="end"/>
        </w:r>
      </w:hyperlink>
    </w:p>
    <w:p w:rsidR="0051697B" w:rsidRDefault="007C36F2">
      <w:pPr>
        <w:pStyle w:val="TOC1"/>
        <w:tabs>
          <w:tab w:val="left" w:pos="480"/>
          <w:tab w:val="right" w:leader="dot" w:pos="9629"/>
        </w:tabs>
        <w:rPr>
          <w:rFonts w:asciiTheme="minorHAnsi" w:eastAsiaTheme="minorEastAsia" w:hAnsiTheme="minorHAnsi" w:cstheme="minorBidi"/>
          <w:noProof/>
          <w:color w:val="auto"/>
          <w:szCs w:val="22"/>
          <w:lang w:val="en-GB" w:eastAsia="en-GB"/>
        </w:rPr>
      </w:pPr>
      <w:hyperlink w:anchor="_Toc409842265" w:history="1">
        <w:r w:rsidR="0051697B" w:rsidRPr="00254F5C">
          <w:rPr>
            <w:rStyle w:val="Hyperlink"/>
            <w:noProof/>
          </w:rPr>
          <w:t>4</w:t>
        </w:r>
        <w:r w:rsidR="0051697B">
          <w:rPr>
            <w:rFonts w:asciiTheme="minorHAnsi" w:eastAsiaTheme="minorEastAsia" w:hAnsiTheme="minorHAnsi" w:cstheme="minorBidi"/>
            <w:noProof/>
            <w:color w:val="auto"/>
            <w:szCs w:val="22"/>
            <w:lang w:val="en-GB" w:eastAsia="en-GB"/>
          </w:rPr>
          <w:tab/>
        </w:r>
        <w:r w:rsidR="0051697B" w:rsidRPr="00254F5C">
          <w:rPr>
            <w:rStyle w:val="Hyperlink"/>
            <w:noProof/>
          </w:rPr>
          <w:t>Work plan</w:t>
        </w:r>
        <w:r w:rsidR="0051697B">
          <w:rPr>
            <w:noProof/>
            <w:webHidden/>
          </w:rPr>
          <w:tab/>
        </w:r>
        <w:r w:rsidR="0051697B">
          <w:rPr>
            <w:noProof/>
            <w:webHidden/>
          </w:rPr>
          <w:fldChar w:fldCharType="begin"/>
        </w:r>
        <w:r w:rsidR="0051697B">
          <w:rPr>
            <w:noProof/>
            <w:webHidden/>
          </w:rPr>
          <w:instrText xml:space="preserve"> PAGEREF _Toc409842265 \h </w:instrText>
        </w:r>
        <w:r w:rsidR="0051697B">
          <w:rPr>
            <w:noProof/>
            <w:webHidden/>
          </w:rPr>
        </w:r>
        <w:r w:rsidR="0051697B">
          <w:rPr>
            <w:noProof/>
            <w:webHidden/>
          </w:rPr>
          <w:fldChar w:fldCharType="separate"/>
        </w:r>
        <w:r w:rsidR="00692456">
          <w:rPr>
            <w:noProof/>
            <w:webHidden/>
          </w:rPr>
          <w:t>6</w:t>
        </w:r>
        <w:r w:rsidR="0051697B">
          <w:rPr>
            <w:noProof/>
            <w:webHidden/>
          </w:rPr>
          <w:fldChar w:fldCharType="end"/>
        </w:r>
      </w:hyperlink>
    </w:p>
    <w:p w:rsidR="0051697B" w:rsidRDefault="007C36F2">
      <w:pPr>
        <w:pStyle w:val="TOC1"/>
        <w:tabs>
          <w:tab w:val="left" w:pos="480"/>
          <w:tab w:val="right" w:leader="dot" w:pos="9629"/>
        </w:tabs>
        <w:rPr>
          <w:rFonts w:asciiTheme="minorHAnsi" w:eastAsiaTheme="minorEastAsia" w:hAnsiTheme="minorHAnsi" w:cstheme="minorBidi"/>
          <w:noProof/>
          <w:color w:val="auto"/>
          <w:szCs w:val="22"/>
          <w:lang w:val="en-GB" w:eastAsia="en-GB"/>
        </w:rPr>
      </w:pPr>
      <w:hyperlink w:anchor="_Toc409842266" w:history="1">
        <w:r w:rsidR="0051697B" w:rsidRPr="00254F5C">
          <w:rPr>
            <w:rStyle w:val="Hyperlink"/>
            <w:noProof/>
          </w:rPr>
          <w:t>5</w:t>
        </w:r>
        <w:r w:rsidR="0051697B">
          <w:rPr>
            <w:rFonts w:asciiTheme="minorHAnsi" w:eastAsiaTheme="minorEastAsia" w:hAnsiTheme="minorHAnsi" w:cstheme="minorBidi"/>
            <w:noProof/>
            <w:color w:val="auto"/>
            <w:szCs w:val="22"/>
            <w:lang w:val="en-GB" w:eastAsia="en-GB"/>
          </w:rPr>
          <w:tab/>
        </w:r>
        <w:r w:rsidR="0051697B" w:rsidRPr="00254F5C">
          <w:rPr>
            <w:rStyle w:val="Hyperlink"/>
            <w:noProof/>
          </w:rPr>
          <w:t>Risk management</w:t>
        </w:r>
        <w:r w:rsidR="0051697B">
          <w:rPr>
            <w:noProof/>
            <w:webHidden/>
          </w:rPr>
          <w:tab/>
        </w:r>
        <w:r w:rsidR="0051697B">
          <w:rPr>
            <w:noProof/>
            <w:webHidden/>
          </w:rPr>
          <w:fldChar w:fldCharType="begin"/>
        </w:r>
        <w:r w:rsidR="0051697B">
          <w:rPr>
            <w:noProof/>
            <w:webHidden/>
          </w:rPr>
          <w:instrText xml:space="preserve"> PAGEREF _Toc409842266 \h </w:instrText>
        </w:r>
        <w:r w:rsidR="0051697B">
          <w:rPr>
            <w:noProof/>
            <w:webHidden/>
          </w:rPr>
        </w:r>
        <w:r w:rsidR="0051697B">
          <w:rPr>
            <w:noProof/>
            <w:webHidden/>
          </w:rPr>
          <w:fldChar w:fldCharType="separate"/>
        </w:r>
        <w:r w:rsidR="00692456">
          <w:rPr>
            <w:noProof/>
            <w:webHidden/>
          </w:rPr>
          <w:t>10</w:t>
        </w:r>
        <w:r w:rsidR="0051697B">
          <w:rPr>
            <w:noProof/>
            <w:webHidden/>
          </w:rPr>
          <w:fldChar w:fldCharType="end"/>
        </w:r>
      </w:hyperlink>
    </w:p>
    <w:p w:rsidR="0051697B" w:rsidRDefault="007C36F2">
      <w:pPr>
        <w:pStyle w:val="TOC2"/>
        <w:tabs>
          <w:tab w:val="left" w:pos="880"/>
          <w:tab w:val="right" w:leader="dot" w:pos="9629"/>
        </w:tabs>
        <w:rPr>
          <w:rFonts w:asciiTheme="minorHAnsi" w:eastAsiaTheme="minorEastAsia" w:hAnsiTheme="minorHAnsi" w:cstheme="minorBidi"/>
          <w:noProof/>
          <w:color w:val="auto"/>
          <w:szCs w:val="22"/>
          <w:lang w:val="en-GB" w:eastAsia="en-GB"/>
        </w:rPr>
      </w:pPr>
      <w:hyperlink w:anchor="_Toc409842267" w:history="1">
        <w:r w:rsidR="0051697B" w:rsidRPr="00254F5C">
          <w:rPr>
            <w:rStyle w:val="Hyperlink"/>
            <w:noProof/>
          </w:rPr>
          <w:t>5.1</w:t>
        </w:r>
        <w:r w:rsidR="0051697B">
          <w:rPr>
            <w:rFonts w:asciiTheme="minorHAnsi" w:eastAsiaTheme="minorEastAsia" w:hAnsiTheme="minorHAnsi" w:cstheme="minorBidi"/>
            <w:noProof/>
            <w:color w:val="auto"/>
            <w:szCs w:val="22"/>
            <w:lang w:val="en-GB" w:eastAsia="en-GB"/>
          </w:rPr>
          <w:tab/>
        </w:r>
        <w:r w:rsidR="0051697B" w:rsidRPr="00254F5C">
          <w:rPr>
            <w:rStyle w:val="Hyperlink"/>
            <w:noProof/>
          </w:rPr>
          <w:t>Risk identification</w:t>
        </w:r>
        <w:r w:rsidR="0051697B">
          <w:rPr>
            <w:noProof/>
            <w:webHidden/>
          </w:rPr>
          <w:tab/>
        </w:r>
        <w:r w:rsidR="0051697B">
          <w:rPr>
            <w:noProof/>
            <w:webHidden/>
          </w:rPr>
          <w:fldChar w:fldCharType="begin"/>
        </w:r>
        <w:r w:rsidR="0051697B">
          <w:rPr>
            <w:noProof/>
            <w:webHidden/>
          </w:rPr>
          <w:instrText xml:space="preserve"> PAGEREF _Toc409842267 \h </w:instrText>
        </w:r>
        <w:r w:rsidR="0051697B">
          <w:rPr>
            <w:noProof/>
            <w:webHidden/>
          </w:rPr>
        </w:r>
        <w:r w:rsidR="0051697B">
          <w:rPr>
            <w:noProof/>
            <w:webHidden/>
          </w:rPr>
          <w:fldChar w:fldCharType="separate"/>
        </w:r>
        <w:r w:rsidR="00692456">
          <w:rPr>
            <w:noProof/>
            <w:webHidden/>
          </w:rPr>
          <w:t>10</w:t>
        </w:r>
        <w:r w:rsidR="0051697B">
          <w:rPr>
            <w:noProof/>
            <w:webHidden/>
          </w:rPr>
          <w:fldChar w:fldCharType="end"/>
        </w:r>
      </w:hyperlink>
    </w:p>
    <w:p w:rsidR="0051697B" w:rsidRDefault="007C36F2">
      <w:pPr>
        <w:pStyle w:val="TOC2"/>
        <w:tabs>
          <w:tab w:val="left" w:pos="880"/>
          <w:tab w:val="right" w:leader="dot" w:pos="9629"/>
        </w:tabs>
        <w:rPr>
          <w:rFonts w:asciiTheme="minorHAnsi" w:eastAsiaTheme="minorEastAsia" w:hAnsiTheme="minorHAnsi" w:cstheme="minorBidi"/>
          <w:noProof/>
          <w:color w:val="auto"/>
          <w:szCs w:val="22"/>
          <w:lang w:val="en-GB" w:eastAsia="en-GB"/>
        </w:rPr>
      </w:pPr>
      <w:hyperlink w:anchor="_Toc409842268" w:history="1">
        <w:r w:rsidR="0051697B" w:rsidRPr="00254F5C">
          <w:rPr>
            <w:rStyle w:val="Hyperlink"/>
            <w:noProof/>
          </w:rPr>
          <w:t>5.2</w:t>
        </w:r>
        <w:r w:rsidR="0051697B">
          <w:rPr>
            <w:rFonts w:asciiTheme="minorHAnsi" w:eastAsiaTheme="minorEastAsia" w:hAnsiTheme="minorHAnsi" w:cstheme="minorBidi"/>
            <w:noProof/>
            <w:color w:val="auto"/>
            <w:szCs w:val="22"/>
            <w:lang w:val="en-GB" w:eastAsia="en-GB"/>
          </w:rPr>
          <w:tab/>
        </w:r>
        <w:r w:rsidR="0051697B" w:rsidRPr="00254F5C">
          <w:rPr>
            <w:rStyle w:val="Hyperlink"/>
            <w:noProof/>
          </w:rPr>
          <w:t>Responses to risks</w:t>
        </w:r>
        <w:r w:rsidR="0051697B">
          <w:rPr>
            <w:noProof/>
            <w:webHidden/>
          </w:rPr>
          <w:tab/>
        </w:r>
        <w:r w:rsidR="0051697B">
          <w:rPr>
            <w:noProof/>
            <w:webHidden/>
          </w:rPr>
          <w:fldChar w:fldCharType="begin"/>
        </w:r>
        <w:r w:rsidR="0051697B">
          <w:rPr>
            <w:noProof/>
            <w:webHidden/>
          </w:rPr>
          <w:instrText xml:space="preserve"> PAGEREF _Toc409842268 \h </w:instrText>
        </w:r>
        <w:r w:rsidR="0051697B">
          <w:rPr>
            <w:noProof/>
            <w:webHidden/>
          </w:rPr>
        </w:r>
        <w:r w:rsidR="0051697B">
          <w:rPr>
            <w:noProof/>
            <w:webHidden/>
          </w:rPr>
          <w:fldChar w:fldCharType="separate"/>
        </w:r>
        <w:r w:rsidR="00692456">
          <w:rPr>
            <w:noProof/>
            <w:webHidden/>
          </w:rPr>
          <w:t>10</w:t>
        </w:r>
        <w:r w:rsidR="0051697B">
          <w:rPr>
            <w:noProof/>
            <w:webHidden/>
          </w:rPr>
          <w:fldChar w:fldCharType="end"/>
        </w:r>
      </w:hyperlink>
    </w:p>
    <w:p w:rsidR="006E1C0B" w:rsidRDefault="00222DA0">
      <w:pPr>
        <w:spacing w:line="240" w:lineRule="auto"/>
      </w:pPr>
      <w:r>
        <w:fldChar w:fldCharType="end"/>
      </w:r>
    </w:p>
    <w:p w:rsidR="00F956D2" w:rsidRDefault="00F956D2">
      <w:pPr>
        <w:spacing w:line="360" w:lineRule="auto"/>
        <w:ind w:firstLine="720"/>
        <w:jc w:val="both"/>
      </w:pPr>
    </w:p>
    <w:p w:rsidR="006E1C0B" w:rsidRDefault="007C36F2">
      <w:pPr>
        <w:spacing w:line="360" w:lineRule="auto"/>
        <w:ind w:firstLine="720"/>
        <w:jc w:val="both"/>
      </w:pPr>
      <w:hyperlink w:anchor="NULL" w:history="1"/>
    </w:p>
    <w:p w:rsidR="006E1C0B" w:rsidRDefault="007C36F2">
      <w:pPr>
        <w:spacing w:line="360" w:lineRule="auto"/>
        <w:ind w:firstLine="720"/>
        <w:jc w:val="both"/>
      </w:pPr>
      <w:hyperlink w:anchor="NULL" w:history="1"/>
    </w:p>
    <w:p w:rsidR="006E1C0B" w:rsidRDefault="007C36F2">
      <w:pPr>
        <w:spacing w:line="360" w:lineRule="auto"/>
        <w:ind w:firstLine="720"/>
        <w:jc w:val="both"/>
      </w:pPr>
      <w:hyperlink w:anchor="NULL" w:history="1"/>
    </w:p>
    <w:p w:rsidR="006E1C0B" w:rsidRDefault="007C36F2">
      <w:pPr>
        <w:spacing w:line="360" w:lineRule="auto"/>
        <w:ind w:firstLine="720"/>
        <w:jc w:val="both"/>
      </w:pPr>
      <w:hyperlink w:anchor="NULL" w:history="1"/>
    </w:p>
    <w:p w:rsidR="006E1C0B" w:rsidRDefault="007C36F2">
      <w:pPr>
        <w:spacing w:line="360" w:lineRule="auto"/>
        <w:ind w:firstLine="720"/>
        <w:jc w:val="both"/>
      </w:pPr>
      <w:hyperlink w:anchor="NULL" w:history="1"/>
    </w:p>
    <w:p w:rsidR="006E1C0B" w:rsidRDefault="007C36F2">
      <w:pPr>
        <w:spacing w:line="360" w:lineRule="auto"/>
        <w:ind w:firstLine="720"/>
        <w:jc w:val="both"/>
      </w:pPr>
      <w:hyperlink w:anchor="NULL" w:history="1"/>
    </w:p>
    <w:p w:rsidR="006E1C0B" w:rsidRDefault="007C36F2">
      <w:pPr>
        <w:spacing w:line="360" w:lineRule="auto"/>
        <w:ind w:firstLine="720"/>
        <w:jc w:val="both"/>
      </w:pPr>
      <w:hyperlink w:anchor="NULL" w:history="1"/>
    </w:p>
    <w:p w:rsidR="006E1C0B" w:rsidRDefault="007C36F2">
      <w:pPr>
        <w:spacing w:line="360" w:lineRule="auto"/>
        <w:ind w:firstLine="720"/>
        <w:jc w:val="both"/>
      </w:pPr>
      <w:hyperlink w:anchor="NULL" w:history="1"/>
    </w:p>
    <w:p w:rsidR="004D0AC3" w:rsidRDefault="004D0AC3">
      <w:pPr>
        <w:spacing w:line="360" w:lineRule="auto"/>
        <w:ind w:firstLine="720"/>
        <w:jc w:val="both"/>
      </w:pPr>
    </w:p>
    <w:p w:rsidR="004D0AC3" w:rsidRDefault="004D0AC3">
      <w:pPr>
        <w:spacing w:line="360" w:lineRule="auto"/>
        <w:ind w:firstLine="720"/>
        <w:jc w:val="both"/>
      </w:pPr>
    </w:p>
    <w:p w:rsidR="006E1C0B" w:rsidRDefault="007C36F2">
      <w:pPr>
        <w:spacing w:line="360" w:lineRule="auto"/>
        <w:ind w:firstLine="720"/>
        <w:jc w:val="both"/>
      </w:pPr>
      <w:hyperlink w:anchor="NULL" w:history="1"/>
    </w:p>
    <w:p w:rsidR="00F956D2" w:rsidRDefault="00F956D2">
      <w:pPr>
        <w:spacing w:line="360" w:lineRule="auto"/>
        <w:ind w:firstLine="720"/>
        <w:jc w:val="both"/>
      </w:pPr>
      <w:bookmarkStart w:id="0" w:name="h.gjdgxs"/>
      <w:bookmarkEnd w:id="0"/>
    </w:p>
    <w:p w:rsidR="00F956D2" w:rsidRDefault="00F956D2">
      <w:pPr>
        <w:spacing w:line="360" w:lineRule="auto"/>
        <w:ind w:firstLine="720"/>
        <w:jc w:val="both"/>
      </w:pPr>
    </w:p>
    <w:p w:rsidR="00F956D2" w:rsidRDefault="00F956D2">
      <w:pPr>
        <w:spacing w:line="360" w:lineRule="auto"/>
        <w:ind w:firstLine="720"/>
        <w:jc w:val="both"/>
      </w:pPr>
    </w:p>
    <w:p w:rsidR="00F956D2" w:rsidRDefault="00F956D2">
      <w:pPr>
        <w:spacing w:line="360" w:lineRule="auto"/>
        <w:ind w:firstLine="720"/>
        <w:jc w:val="both"/>
      </w:pPr>
    </w:p>
    <w:p w:rsidR="00F956D2" w:rsidRDefault="00F956D2">
      <w:pPr>
        <w:spacing w:line="360" w:lineRule="auto"/>
        <w:ind w:firstLine="720"/>
        <w:jc w:val="both"/>
      </w:pPr>
    </w:p>
    <w:p w:rsidR="00F956D2" w:rsidRDefault="00F956D2">
      <w:pPr>
        <w:spacing w:line="360" w:lineRule="auto"/>
        <w:ind w:firstLine="720"/>
        <w:jc w:val="both"/>
      </w:pPr>
    </w:p>
    <w:p w:rsidR="00F956D2" w:rsidRDefault="00F956D2">
      <w:pPr>
        <w:spacing w:line="360" w:lineRule="auto"/>
        <w:ind w:firstLine="720"/>
        <w:jc w:val="both"/>
      </w:pPr>
    </w:p>
    <w:p w:rsidR="00AF1975" w:rsidRDefault="00AF1975">
      <w:pPr>
        <w:spacing w:line="360" w:lineRule="auto"/>
        <w:ind w:firstLine="720"/>
        <w:jc w:val="both"/>
      </w:pPr>
    </w:p>
    <w:p w:rsidR="00AF1975" w:rsidRDefault="00AF1975">
      <w:pPr>
        <w:spacing w:line="360" w:lineRule="auto"/>
        <w:ind w:firstLine="720"/>
        <w:jc w:val="both"/>
      </w:pPr>
    </w:p>
    <w:p w:rsidR="00AF1975" w:rsidRDefault="00AF1975">
      <w:pPr>
        <w:spacing w:line="360" w:lineRule="auto"/>
        <w:ind w:firstLine="720"/>
        <w:jc w:val="both"/>
      </w:pPr>
    </w:p>
    <w:p w:rsidR="00AF1975" w:rsidRDefault="00AF1975">
      <w:pPr>
        <w:spacing w:line="360" w:lineRule="auto"/>
        <w:ind w:firstLine="720"/>
        <w:jc w:val="both"/>
      </w:pPr>
    </w:p>
    <w:p w:rsidR="006E1C0B" w:rsidRDefault="00222DA0">
      <w:pPr>
        <w:spacing w:line="360" w:lineRule="auto"/>
        <w:ind w:firstLine="720"/>
        <w:jc w:val="both"/>
      </w:pPr>
      <w:hyperlink w:anchor="http://" w:history="1"/>
    </w:p>
    <w:p w:rsidR="006E1C0B" w:rsidRDefault="006E1C0B" w:rsidP="005112B2">
      <w:pPr>
        <w:spacing w:after="120" w:line="240" w:lineRule="auto"/>
        <w:jc w:val="both"/>
      </w:pPr>
      <w:bookmarkStart w:id="1" w:name="h.30j0zll"/>
      <w:bookmarkStart w:id="2" w:name="h.1fob9te"/>
      <w:bookmarkEnd w:id="1"/>
      <w:bookmarkEnd w:id="2"/>
    </w:p>
    <w:p w:rsidR="006E1C0B" w:rsidRDefault="00424B84" w:rsidP="00740A0D">
      <w:pPr>
        <w:pStyle w:val="Heading1"/>
        <w:keepLines/>
        <w:numPr>
          <w:ilvl w:val="0"/>
          <w:numId w:val="5"/>
        </w:numPr>
        <w:jc w:val="center"/>
      </w:pPr>
      <w:bookmarkStart w:id="3" w:name="_Toc406663643"/>
      <w:bookmarkStart w:id="4" w:name="_Toc409842259"/>
      <w:r>
        <w:lastRenderedPageBreak/>
        <w:t>Project summary</w:t>
      </w:r>
      <w:bookmarkEnd w:id="3"/>
      <w:bookmarkEnd w:id="4"/>
    </w:p>
    <w:p w:rsidR="006E1C0B" w:rsidRDefault="006E1C0B">
      <w:pPr>
        <w:spacing w:after="120" w:line="240" w:lineRule="auto"/>
        <w:ind w:firstLine="720"/>
        <w:jc w:val="both"/>
      </w:pPr>
    </w:p>
    <w:p w:rsidR="00AF1975" w:rsidRPr="00AF1975" w:rsidRDefault="00424B84" w:rsidP="00AF1975">
      <w:pPr>
        <w:spacing w:after="120" w:line="240" w:lineRule="auto"/>
        <w:ind w:firstLine="720"/>
        <w:jc w:val="both"/>
        <w:rPr>
          <w:sz w:val="24"/>
        </w:rPr>
      </w:pPr>
      <w:r>
        <w:rPr>
          <w:sz w:val="24"/>
        </w:rPr>
        <w:t>The project consists of implementi</w:t>
      </w:r>
      <w:r w:rsidR="00AF1975">
        <w:rPr>
          <w:sz w:val="24"/>
        </w:rPr>
        <w:t>ng a dynamic library which searches for the nearest library that offers the book requested by a certain</w:t>
      </w:r>
      <w:r>
        <w:rPr>
          <w:sz w:val="24"/>
        </w:rPr>
        <w:t xml:space="preserve"> user. The search </w:t>
      </w:r>
      <w:r w:rsidR="00AF1975">
        <w:rPr>
          <w:sz w:val="24"/>
        </w:rPr>
        <w:t>explores</w:t>
      </w:r>
      <w:r>
        <w:rPr>
          <w:sz w:val="24"/>
        </w:rPr>
        <w:t xml:space="preserve"> </w:t>
      </w:r>
      <w:r w:rsidR="00AF1975">
        <w:rPr>
          <w:sz w:val="24"/>
        </w:rPr>
        <w:t xml:space="preserve">the </w:t>
      </w:r>
      <w:proofErr w:type="spellStart"/>
      <w:r>
        <w:rPr>
          <w:sz w:val="24"/>
        </w:rPr>
        <w:t>Humanitas</w:t>
      </w:r>
      <w:proofErr w:type="spellEnd"/>
      <w:r>
        <w:rPr>
          <w:sz w:val="24"/>
        </w:rPr>
        <w:t xml:space="preserve">, </w:t>
      </w:r>
      <w:proofErr w:type="spellStart"/>
      <w:r>
        <w:rPr>
          <w:sz w:val="24"/>
        </w:rPr>
        <w:t>Carturesti</w:t>
      </w:r>
      <w:proofErr w:type="spellEnd"/>
      <w:r>
        <w:rPr>
          <w:sz w:val="24"/>
        </w:rPr>
        <w:t xml:space="preserve"> and </w:t>
      </w:r>
      <w:proofErr w:type="spellStart"/>
      <w:r>
        <w:rPr>
          <w:sz w:val="24"/>
        </w:rPr>
        <w:t>Diverta</w:t>
      </w:r>
      <w:proofErr w:type="spellEnd"/>
      <w:r>
        <w:rPr>
          <w:sz w:val="24"/>
        </w:rPr>
        <w:t xml:space="preserve"> libraries.</w:t>
      </w:r>
    </w:p>
    <w:p w:rsidR="006E1C0B" w:rsidRDefault="00424B84">
      <w:pPr>
        <w:spacing w:after="120" w:line="240" w:lineRule="auto"/>
        <w:ind w:firstLine="720"/>
        <w:jc w:val="both"/>
      </w:pPr>
      <w:r>
        <w:rPr>
          <w:sz w:val="24"/>
        </w:rPr>
        <w:t xml:space="preserve">The server is a PHP application which authenticates and registers a user with a </w:t>
      </w:r>
      <w:r w:rsidR="00AF1975">
        <w:rPr>
          <w:sz w:val="24"/>
        </w:rPr>
        <w:t>specific password and username</w:t>
      </w:r>
      <w:r>
        <w:rPr>
          <w:sz w:val="24"/>
        </w:rPr>
        <w:t xml:space="preserve">, searches </w:t>
      </w:r>
      <w:r w:rsidR="005D13BA">
        <w:rPr>
          <w:sz w:val="24"/>
        </w:rPr>
        <w:t xml:space="preserve">for </w:t>
      </w:r>
      <w:r>
        <w:rPr>
          <w:sz w:val="24"/>
        </w:rPr>
        <w:t>a book name and then stores a particular history for each user search and a global book rating into a database.</w:t>
      </w:r>
      <w:r w:rsidR="005D13BA">
        <w:rPr>
          <w:sz w:val="24"/>
        </w:rPr>
        <w:t xml:space="preserve"> The information provided is easily accessible by any client instance </w:t>
      </w:r>
      <w:r w:rsidR="00692456">
        <w:rPr>
          <w:sz w:val="24"/>
        </w:rPr>
        <w:t>with</w:t>
      </w:r>
      <w:bookmarkStart w:id="5" w:name="_GoBack"/>
      <w:bookmarkEnd w:id="5"/>
      <w:r w:rsidR="005D13BA">
        <w:rPr>
          <w:sz w:val="24"/>
        </w:rPr>
        <w:t xml:space="preserve"> GET methods </w:t>
      </w:r>
      <w:r w:rsidR="00692456">
        <w:rPr>
          <w:sz w:val="24"/>
        </w:rPr>
        <w:t>through</w:t>
      </w:r>
      <w:r w:rsidR="005D13BA">
        <w:rPr>
          <w:sz w:val="24"/>
        </w:rPr>
        <w:t xml:space="preserve"> XML responses in a standard format, as presented in the further sections.</w:t>
      </w:r>
    </w:p>
    <w:p w:rsidR="006E1C0B" w:rsidRDefault="00424B84">
      <w:pPr>
        <w:spacing w:after="120" w:line="240" w:lineRule="auto"/>
        <w:ind w:firstLine="720"/>
        <w:jc w:val="both"/>
      </w:pPr>
      <w:r>
        <w:rPr>
          <w:sz w:val="24"/>
        </w:rPr>
        <w:t>The client is an Android application written in Android 4.1.2, SDK revision 16. It has a simple and friendly interface and consists of two parts. The first part is the communication with the server and the second one is get</w:t>
      </w:r>
      <w:r w:rsidR="0089060A">
        <w:rPr>
          <w:sz w:val="24"/>
        </w:rPr>
        <w:t>ting user location and calculating</w:t>
      </w:r>
      <w:r>
        <w:rPr>
          <w:sz w:val="24"/>
        </w:rPr>
        <w:t xml:space="preserve"> </w:t>
      </w:r>
      <w:r w:rsidR="0089060A">
        <w:rPr>
          <w:sz w:val="24"/>
        </w:rPr>
        <w:t xml:space="preserve">the </w:t>
      </w:r>
      <w:r>
        <w:rPr>
          <w:sz w:val="24"/>
        </w:rPr>
        <w:t>nearest library.</w:t>
      </w:r>
    </w:p>
    <w:p w:rsidR="006E1C0B" w:rsidRDefault="00424B84">
      <w:pPr>
        <w:spacing w:after="120" w:line="240" w:lineRule="auto"/>
        <w:ind w:firstLine="720"/>
        <w:jc w:val="both"/>
      </w:pPr>
      <w:r>
        <w:rPr>
          <w:sz w:val="24"/>
        </w:rPr>
        <w:t>Th</w:t>
      </w:r>
      <w:r w:rsidR="0089060A">
        <w:rPr>
          <w:sz w:val="24"/>
        </w:rPr>
        <w:t>e user can easily login using a</w:t>
      </w:r>
      <w:r>
        <w:rPr>
          <w:sz w:val="24"/>
        </w:rPr>
        <w:t xml:space="preserve"> username and a password or create a free account by introducing the credentials requested: username, password, email. The user also has the option to try out the application as a guest. If the user is logged in, he also has access to a list of previous searches. After he selects one of these options, the user will encounter a new page where, by simply introducing the name of the book he wants to s</w:t>
      </w:r>
      <w:r w:rsidR="0089060A">
        <w:rPr>
          <w:sz w:val="24"/>
        </w:rPr>
        <w:t>earch, will receive information</w:t>
      </w:r>
      <w:r>
        <w:rPr>
          <w:sz w:val="24"/>
        </w:rPr>
        <w:t xml:space="preserve"> about the book in every of the 3 libraries: availability, price and rat</w:t>
      </w:r>
      <w:r w:rsidR="0089060A">
        <w:rPr>
          <w:sz w:val="24"/>
        </w:rPr>
        <w:t>ing. Based on the pieces of information received</w:t>
      </w:r>
      <w:r>
        <w:rPr>
          <w:sz w:val="24"/>
        </w:rPr>
        <w:t>, the user will decide whi</w:t>
      </w:r>
      <w:r w:rsidR="0089060A">
        <w:rPr>
          <w:sz w:val="24"/>
        </w:rPr>
        <w:t xml:space="preserve">ch book suits him </w:t>
      </w:r>
      <w:r>
        <w:rPr>
          <w:sz w:val="24"/>
        </w:rPr>
        <w:t>best and locate it.</w:t>
      </w:r>
    </w:p>
    <w:p w:rsidR="006E1C0B" w:rsidRDefault="00424B84">
      <w:pPr>
        <w:spacing w:after="120" w:line="240" w:lineRule="auto"/>
        <w:ind w:firstLine="720"/>
        <w:jc w:val="both"/>
        <w:rPr>
          <w:sz w:val="24"/>
        </w:rPr>
      </w:pPr>
      <w:r>
        <w:rPr>
          <w:sz w:val="24"/>
        </w:rPr>
        <w:t xml:space="preserve">When the user wants to find the </w:t>
      </w:r>
      <w:r w:rsidR="0089060A">
        <w:rPr>
          <w:sz w:val="24"/>
        </w:rPr>
        <w:t>nearest library, a list of cities with</w:t>
      </w:r>
      <w:r>
        <w:rPr>
          <w:sz w:val="24"/>
        </w:rPr>
        <w:t xml:space="preserve"> </w:t>
      </w:r>
      <w:r w:rsidR="0089060A">
        <w:rPr>
          <w:sz w:val="24"/>
        </w:rPr>
        <w:t xml:space="preserve">the </w:t>
      </w:r>
      <w:r>
        <w:rPr>
          <w:sz w:val="24"/>
        </w:rPr>
        <w:t xml:space="preserve">available </w:t>
      </w:r>
      <w:r w:rsidR="0089060A">
        <w:rPr>
          <w:sz w:val="24"/>
        </w:rPr>
        <w:t xml:space="preserve">libraries appears. </w:t>
      </w:r>
      <w:r w:rsidR="005D13BA">
        <w:rPr>
          <w:sz w:val="24"/>
        </w:rPr>
        <w:t>When tapping</w:t>
      </w:r>
      <w:r w:rsidR="0089060A">
        <w:rPr>
          <w:sz w:val="24"/>
        </w:rPr>
        <w:t xml:space="preserve"> on a city</w:t>
      </w:r>
      <w:r w:rsidR="005D13BA">
        <w:rPr>
          <w:sz w:val="24"/>
        </w:rPr>
        <w:t xml:space="preserve">, </w:t>
      </w:r>
      <w:r w:rsidR="0089060A">
        <w:rPr>
          <w:sz w:val="24"/>
        </w:rPr>
        <w:t>a search will be</w:t>
      </w:r>
      <w:r>
        <w:rPr>
          <w:sz w:val="24"/>
        </w:rPr>
        <w:t xml:space="preserve"> made</w:t>
      </w:r>
      <w:r w:rsidR="005D13BA">
        <w:rPr>
          <w:sz w:val="24"/>
        </w:rPr>
        <w:t xml:space="preserve"> </w:t>
      </w:r>
      <w:r w:rsidR="005D13BA">
        <w:rPr>
          <w:sz w:val="24"/>
        </w:rPr>
        <w:t>on Google Maps</w:t>
      </w:r>
      <w:r>
        <w:rPr>
          <w:sz w:val="24"/>
        </w:rPr>
        <w:t xml:space="preserve"> for all the three libraries. The search is transparent to the user and looks like this: „</w:t>
      </w:r>
      <w:proofErr w:type="spellStart"/>
      <w:r>
        <w:rPr>
          <w:b/>
          <w:i/>
          <w:sz w:val="24"/>
        </w:rPr>
        <w:t>Carturesti</w:t>
      </w:r>
      <w:proofErr w:type="spellEnd"/>
      <w:r>
        <w:rPr>
          <w:b/>
          <w:i/>
          <w:sz w:val="24"/>
        </w:rPr>
        <w:t>, Bucuresti</w:t>
      </w:r>
      <w:r>
        <w:rPr>
          <w:sz w:val="24"/>
        </w:rPr>
        <w:t xml:space="preserve">”. The user only receives the nearest library for each bookstore along with the address and distance. </w:t>
      </w:r>
    </w:p>
    <w:p w:rsidR="00E83553" w:rsidRDefault="00E83553">
      <w:pPr>
        <w:spacing w:after="120" w:line="240" w:lineRule="auto"/>
        <w:ind w:firstLine="720"/>
        <w:jc w:val="both"/>
        <w:rPr>
          <w:sz w:val="24"/>
        </w:rPr>
      </w:pPr>
    </w:p>
    <w:p w:rsidR="00E83553" w:rsidRDefault="00E83553">
      <w:pPr>
        <w:spacing w:after="120" w:line="240" w:lineRule="auto"/>
        <w:ind w:firstLine="720"/>
        <w:jc w:val="both"/>
      </w:pPr>
    </w:p>
    <w:p w:rsidR="00740A0D" w:rsidRDefault="00740A0D" w:rsidP="00E83553">
      <w:pPr>
        <w:pStyle w:val="Heading1"/>
        <w:keepLines/>
        <w:numPr>
          <w:ilvl w:val="0"/>
          <w:numId w:val="5"/>
        </w:numPr>
        <w:jc w:val="center"/>
      </w:pPr>
      <w:bookmarkStart w:id="6" w:name="h.3znysh7"/>
      <w:bookmarkStart w:id="7" w:name="_Toc406663647"/>
      <w:bookmarkStart w:id="8" w:name="_Toc409842260"/>
      <w:bookmarkEnd w:id="6"/>
      <w:r>
        <w:t>Project objectives</w:t>
      </w:r>
      <w:bookmarkEnd w:id="7"/>
      <w:bookmarkEnd w:id="8"/>
    </w:p>
    <w:p w:rsidR="00740A0D" w:rsidRDefault="00740A0D" w:rsidP="00740A0D">
      <w:pPr>
        <w:spacing w:after="120" w:line="240" w:lineRule="auto"/>
        <w:ind w:firstLine="720"/>
        <w:jc w:val="both"/>
      </w:pPr>
      <w:r>
        <w:rPr>
          <w:sz w:val="24"/>
        </w:rPr>
        <w:t>The objective of this p</w:t>
      </w:r>
      <w:r w:rsidR="0089060A">
        <w:rPr>
          <w:sz w:val="24"/>
        </w:rPr>
        <w:t>roject is to help users find any</w:t>
      </w:r>
      <w:r>
        <w:rPr>
          <w:sz w:val="24"/>
        </w:rPr>
        <w:t xml:space="preserve"> books </w:t>
      </w:r>
      <w:r w:rsidR="0089060A">
        <w:rPr>
          <w:sz w:val="24"/>
        </w:rPr>
        <w:t xml:space="preserve">that </w:t>
      </w:r>
      <w:r>
        <w:rPr>
          <w:sz w:val="24"/>
        </w:rPr>
        <w:t>they are s</w:t>
      </w:r>
      <w:r w:rsidR="0089060A">
        <w:rPr>
          <w:sz w:val="24"/>
        </w:rPr>
        <w:t>earching for fast and easy. This way, precious time and effort will be saved.</w:t>
      </w:r>
      <w:r>
        <w:rPr>
          <w:sz w:val="24"/>
        </w:rPr>
        <w:t xml:space="preserve"> </w:t>
      </w:r>
    </w:p>
    <w:p w:rsidR="006E1C0B" w:rsidRDefault="006E1C0B">
      <w:pPr>
        <w:spacing w:after="120" w:line="240" w:lineRule="auto"/>
        <w:ind w:firstLine="720"/>
        <w:jc w:val="both"/>
      </w:pPr>
    </w:p>
    <w:p w:rsidR="0041478C" w:rsidRPr="002733CC" w:rsidRDefault="0041478C" w:rsidP="0041478C">
      <w:pPr>
        <w:pStyle w:val="Heading2"/>
        <w:keepLines/>
        <w:numPr>
          <w:ilvl w:val="0"/>
          <w:numId w:val="5"/>
        </w:numPr>
        <w:jc w:val="center"/>
        <w:rPr>
          <w:sz w:val="28"/>
        </w:rPr>
      </w:pPr>
      <w:bookmarkStart w:id="9" w:name="_Toc409842261"/>
      <w:r w:rsidRPr="002733CC">
        <w:rPr>
          <w:sz w:val="28"/>
        </w:rPr>
        <w:lastRenderedPageBreak/>
        <w:t>Activities diagrams</w:t>
      </w:r>
      <w:bookmarkEnd w:id="9"/>
    </w:p>
    <w:p w:rsidR="006E1C0B" w:rsidRDefault="00424B84" w:rsidP="0041478C">
      <w:pPr>
        <w:pStyle w:val="Heading2"/>
        <w:keepLines/>
        <w:numPr>
          <w:ilvl w:val="1"/>
          <w:numId w:val="6"/>
        </w:numPr>
      </w:pPr>
      <w:bookmarkStart w:id="10" w:name="_Toc409842262"/>
      <w:r>
        <w:t>Server activities diagram</w:t>
      </w:r>
      <w:bookmarkEnd w:id="10"/>
    </w:p>
    <w:p w:rsidR="002C70A7" w:rsidRPr="002C70A7" w:rsidRDefault="002C70A7" w:rsidP="002C70A7">
      <w:pPr>
        <w:jc w:val="center"/>
      </w:pPr>
      <w:r>
        <w:rPr>
          <w:noProof/>
          <w:lang w:val="en-GB" w:eastAsia="en-GB"/>
        </w:rPr>
        <w:drawing>
          <wp:inline distT="0" distB="0" distL="0" distR="0" wp14:anchorId="5A6E3C04" wp14:editId="5201553F">
            <wp:extent cx="3238500" cy="328810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Diagram.jpg"/>
                    <pic:cNvPicPr/>
                  </pic:nvPicPr>
                  <pic:blipFill>
                    <a:blip r:embed="rId8">
                      <a:extLst>
                        <a:ext uri="{28A0092B-C50C-407E-A947-70E740481C1C}">
                          <a14:useLocalDpi xmlns:a14="http://schemas.microsoft.com/office/drawing/2010/main" val="0"/>
                        </a:ext>
                      </a:extLst>
                    </a:blip>
                    <a:stretch>
                      <a:fillRect/>
                    </a:stretch>
                  </pic:blipFill>
                  <pic:spPr>
                    <a:xfrm>
                      <a:off x="0" y="0"/>
                      <a:ext cx="3245194" cy="3294902"/>
                    </a:xfrm>
                    <a:prstGeom prst="rect">
                      <a:avLst/>
                    </a:prstGeom>
                  </pic:spPr>
                </pic:pic>
              </a:graphicData>
            </a:graphic>
          </wp:inline>
        </w:drawing>
      </w:r>
    </w:p>
    <w:p w:rsidR="006E1C0B" w:rsidRDefault="00424B84" w:rsidP="0041478C">
      <w:pPr>
        <w:pStyle w:val="Heading2"/>
        <w:keepLines/>
        <w:numPr>
          <w:ilvl w:val="1"/>
          <w:numId w:val="6"/>
        </w:numPr>
      </w:pPr>
      <w:bookmarkStart w:id="11" w:name="_Toc406663645"/>
      <w:bookmarkStart w:id="12" w:name="_Toc409842263"/>
      <w:r>
        <w:t>Client activities diagram</w:t>
      </w:r>
      <w:bookmarkEnd w:id="11"/>
      <w:bookmarkEnd w:id="12"/>
    </w:p>
    <w:p w:rsidR="006E1C0B" w:rsidRDefault="002C70A7" w:rsidP="002C70A7">
      <w:pPr>
        <w:spacing w:line="240" w:lineRule="auto"/>
        <w:ind w:left="720"/>
        <w:jc w:val="center"/>
      </w:pPr>
      <w:r>
        <w:rPr>
          <w:noProof/>
          <w:lang w:val="en-GB" w:eastAsia="en-GB"/>
        </w:rPr>
        <w:drawing>
          <wp:inline distT="0" distB="0" distL="0" distR="0">
            <wp:extent cx="2626133" cy="4594536"/>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939508_879949418735750_1596852221_o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36362" cy="4612433"/>
                    </a:xfrm>
                    <a:prstGeom prst="rect">
                      <a:avLst/>
                    </a:prstGeom>
                  </pic:spPr>
                </pic:pic>
              </a:graphicData>
            </a:graphic>
          </wp:inline>
        </w:drawing>
      </w:r>
    </w:p>
    <w:p w:rsidR="006E1C0B" w:rsidRDefault="00424B84" w:rsidP="0041478C">
      <w:pPr>
        <w:pStyle w:val="Heading2"/>
        <w:keepLines/>
        <w:numPr>
          <w:ilvl w:val="1"/>
          <w:numId w:val="6"/>
        </w:numPr>
      </w:pPr>
      <w:bookmarkStart w:id="13" w:name="_Toc406663646"/>
      <w:bookmarkStart w:id="14" w:name="_Toc409842264"/>
      <w:r>
        <w:lastRenderedPageBreak/>
        <w:t>Location service activities diagram</w:t>
      </w:r>
      <w:bookmarkEnd w:id="13"/>
      <w:bookmarkEnd w:id="14"/>
    </w:p>
    <w:p w:rsidR="006E1C0B" w:rsidRDefault="00F03D9B" w:rsidP="00F10D3E">
      <w:pPr>
        <w:spacing w:after="120" w:line="240" w:lineRule="auto"/>
        <w:ind w:firstLine="720"/>
        <w:jc w:val="center"/>
      </w:pPr>
      <w:bookmarkStart w:id="15" w:name="h.2et92p0"/>
      <w:bookmarkEnd w:id="15"/>
      <w:r>
        <w:rPr>
          <w:noProof/>
          <w:lang w:val="en-GB" w:eastAsia="en-GB"/>
        </w:rPr>
        <w:drawing>
          <wp:inline distT="0" distB="0" distL="0" distR="0">
            <wp:extent cx="4914900" cy="2510225"/>
            <wp:effectExtent l="0" t="0" r="0" b="4445"/>
            <wp:docPr id="1" name="Picture 0" descr="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1.jpg"/>
                    <pic:cNvPicPr/>
                  </pic:nvPicPr>
                  <pic:blipFill>
                    <a:blip r:embed="rId10" cstate="print"/>
                    <a:stretch>
                      <a:fillRect/>
                    </a:stretch>
                  </pic:blipFill>
                  <pic:spPr>
                    <a:xfrm>
                      <a:off x="0" y="0"/>
                      <a:ext cx="4921860" cy="2513780"/>
                    </a:xfrm>
                    <a:prstGeom prst="rect">
                      <a:avLst/>
                    </a:prstGeom>
                  </pic:spPr>
                </pic:pic>
              </a:graphicData>
            </a:graphic>
          </wp:inline>
        </w:drawing>
      </w:r>
    </w:p>
    <w:p w:rsidR="006E1C0B" w:rsidRDefault="006E1C0B">
      <w:pPr>
        <w:spacing w:after="120" w:line="240" w:lineRule="auto"/>
        <w:ind w:firstLine="720"/>
        <w:jc w:val="both"/>
      </w:pPr>
      <w:bookmarkStart w:id="16" w:name="h.tyjcwt"/>
      <w:bookmarkEnd w:id="16"/>
    </w:p>
    <w:p w:rsidR="006E1C0B" w:rsidRDefault="00424B84" w:rsidP="0041478C">
      <w:pPr>
        <w:pStyle w:val="Heading1"/>
        <w:keepLines/>
        <w:numPr>
          <w:ilvl w:val="0"/>
          <w:numId w:val="6"/>
        </w:numPr>
        <w:ind w:left="1872" w:firstLine="1440"/>
      </w:pPr>
      <w:bookmarkStart w:id="17" w:name="_Toc406663648"/>
      <w:bookmarkStart w:id="18" w:name="_Toc409842265"/>
      <w:r>
        <w:t>Work plan</w:t>
      </w:r>
      <w:bookmarkEnd w:id="17"/>
      <w:bookmarkEnd w:id="18"/>
    </w:p>
    <w:p w:rsidR="006E1C0B" w:rsidRDefault="006E1C0B" w:rsidP="009371BA">
      <w:pPr>
        <w:pStyle w:val="Heading3"/>
        <w:keepLines/>
      </w:pPr>
      <w:bookmarkStart w:id="19" w:name="h.3dy6vkm"/>
      <w:bookmarkStart w:id="20" w:name="h.17dp8vu"/>
      <w:bookmarkStart w:id="21" w:name="h.3rdcrjn"/>
      <w:bookmarkEnd w:id="19"/>
      <w:bookmarkEnd w:id="20"/>
      <w:bookmarkEnd w:id="21"/>
    </w:p>
    <w:p w:rsidR="006E1C0B" w:rsidRDefault="00424B84">
      <w:pPr>
        <w:spacing w:after="120" w:line="240" w:lineRule="auto"/>
        <w:ind w:firstLine="720"/>
        <w:jc w:val="both"/>
      </w:pPr>
      <w:bookmarkStart w:id="22" w:name="h.rhzgrlbntcan"/>
      <w:bookmarkEnd w:id="22"/>
      <w:r>
        <w:rPr>
          <w:b/>
          <w:sz w:val="24"/>
        </w:rPr>
        <w:t>Server</w:t>
      </w:r>
      <w:r w:rsidR="00F10D3E">
        <w:rPr>
          <w:b/>
          <w:sz w:val="24"/>
        </w:rPr>
        <w:t xml:space="preserve"> side – Oana-</w:t>
      </w:r>
      <w:proofErr w:type="spellStart"/>
      <w:r w:rsidR="00F10D3E">
        <w:rPr>
          <w:b/>
          <w:sz w:val="24"/>
        </w:rPr>
        <w:t>Cătălina</w:t>
      </w:r>
      <w:proofErr w:type="spellEnd"/>
      <w:r w:rsidR="00F10D3E">
        <w:rPr>
          <w:b/>
          <w:sz w:val="24"/>
        </w:rPr>
        <w:t xml:space="preserve"> Focș</w:t>
      </w:r>
      <w:r w:rsidR="009371BA">
        <w:rPr>
          <w:b/>
          <w:sz w:val="24"/>
        </w:rPr>
        <w:t>a</w:t>
      </w:r>
    </w:p>
    <w:p w:rsidR="006E1C0B" w:rsidRPr="00F10D3E" w:rsidRDefault="00424B84" w:rsidP="00F10D3E">
      <w:pPr>
        <w:spacing w:after="120" w:line="240" w:lineRule="auto"/>
        <w:ind w:firstLine="720"/>
        <w:jc w:val="both"/>
        <w:rPr>
          <w:sz w:val="24"/>
        </w:rPr>
      </w:pPr>
      <w:r w:rsidRPr="00F10D3E">
        <w:rPr>
          <w:sz w:val="24"/>
        </w:rPr>
        <w:t>I started by looking for some parser examples in PHP and for various operations with a database</w:t>
      </w:r>
      <w:r w:rsidR="00F10D3E" w:rsidRPr="00F10D3E">
        <w:rPr>
          <w:sz w:val="24"/>
        </w:rPr>
        <w:t>.</w:t>
      </w:r>
    </w:p>
    <w:p w:rsidR="009371BA" w:rsidRPr="00F10D3E" w:rsidRDefault="009371BA" w:rsidP="00F10D3E">
      <w:pPr>
        <w:spacing w:after="120" w:line="240" w:lineRule="auto"/>
        <w:ind w:firstLine="720"/>
        <w:jc w:val="both"/>
        <w:rPr>
          <w:sz w:val="24"/>
        </w:rPr>
      </w:pPr>
      <w:r w:rsidRPr="00F10D3E">
        <w:rPr>
          <w:sz w:val="24"/>
        </w:rPr>
        <w:t>I established the structure of the application and how the operations with the database are made and the conditions which determine them.</w:t>
      </w:r>
    </w:p>
    <w:p w:rsidR="009371BA" w:rsidRPr="00F10D3E" w:rsidRDefault="009371BA" w:rsidP="00F10D3E">
      <w:pPr>
        <w:spacing w:after="120" w:line="240" w:lineRule="auto"/>
        <w:ind w:firstLine="720"/>
        <w:jc w:val="both"/>
        <w:rPr>
          <w:sz w:val="24"/>
        </w:rPr>
      </w:pPr>
      <w:r w:rsidRPr="00F10D3E">
        <w:rPr>
          <w:sz w:val="24"/>
        </w:rPr>
        <w:t xml:space="preserve">The architecture uses </w:t>
      </w:r>
      <w:r w:rsidR="00F10D3E">
        <w:rPr>
          <w:sz w:val="24"/>
        </w:rPr>
        <w:t xml:space="preserve">the following </w:t>
      </w:r>
      <w:r w:rsidRPr="00F10D3E">
        <w:rPr>
          <w:sz w:val="24"/>
        </w:rPr>
        <w:t>modules: authentication, register, history, rating and search which communicate with the database in various ways.</w:t>
      </w:r>
    </w:p>
    <w:p w:rsidR="009371BA" w:rsidRPr="00F10D3E" w:rsidRDefault="00F10D3E" w:rsidP="00F10D3E">
      <w:pPr>
        <w:spacing w:after="120" w:line="240" w:lineRule="auto"/>
        <w:ind w:firstLine="720"/>
        <w:jc w:val="both"/>
        <w:rPr>
          <w:sz w:val="24"/>
        </w:rPr>
      </w:pPr>
      <w:r>
        <w:rPr>
          <w:sz w:val="24"/>
        </w:rPr>
        <w:t xml:space="preserve"> When trying to register, the server checks whether the client has</w:t>
      </w:r>
      <w:r w:rsidR="009371BA" w:rsidRPr="00F10D3E">
        <w:rPr>
          <w:sz w:val="24"/>
        </w:rPr>
        <w:t xml:space="preserve"> provide</w:t>
      </w:r>
      <w:r>
        <w:rPr>
          <w:sz w:val="24"/>
        </w:rPr>
        <w:t>d</w:t>
      </w:r>
      <w:r w:rsidR="009371BA" w:rsidRPr="00F10D3E">
        <w:rPr>
          <w:sz w:val="24"/>
        </w:rPr>
        <w:t xml:space="preserve"> valid username, password and e-mail.</w:t>
      </w:r>
    </w:p>
    <w:p w:rsidR="009371BA" w:rsidRPr="00F10D3E" w:rsidRDefault="009371BA" w:rsidP="00F10D3E">
      <w:pPr>
        <w:spacing w:after="120" w:line="240" w:lineRule="auto"/>
        <w:ind w:firstLine="720"/>
        <w:jc w:val="both"/>
        <w:rPr>
          <w:sz w:val="24"/>
        </w:rPr>
      </w:pPr>
      <w:r w:rsidRPr="00F10D3E">
        <w:rPr>
          <w:sz w:val="24"/>
        </w:rPr>
        <w:t xml:space="preserve"> When trying to authenticate, </w:t>
      </w:r>
      <w:r w:rsidR="00F10D3E">
        <w:rPr>
          <w:sz w:val="24"/>
        </w:rPr>
        <w:t>the server checks whether the client has</w:t>
      </w:r>
      <w:r w:rsidR="00F10D3E" w:rsidRPr="00F10D3E">
        <w:rPr>
          <w:sz w:val="24"/>
        </w:rPr>
        <w:t xml:space="preserve"> provide</w:t>
      </w:r>
      <w:r w:rsidR="00F10D3E">
        <w:rPr>
          <w:sz w:val="24"/>
        </w:rPr>
        <w:t>d</w:t>
      </w:r>
      <w:r w:rsidR="00F10D3E" w:rsidRPr="00F10D3E">
        <w:rPr>
          <w:sz w:val="24"/>
        </w:rPr>
        <w:t xml:space="preserve"> </w:t>
      </w:r>
      <w:r w:rsidRPr="00F10D3E">
        <w:rPr>
          <w:sz w:val="24"/>
        </w:rPr>
        <w:t>a valid username and password, already registered in the database.</w:t>
      </w:r>
    </w:p>
    <w:p w:rsidR="009371BA" w:rsidRPr="00F10D3E" w:rsidRDefault="009371BA" w:rsidP="00F10D3E">
      <w:pPr>
        <w:spacing w:after="120" w:line="240" w:lineRule="auto"/>
        <w:ind w:firstLine="720"/>
        <w:jc w:val="both"/>
        <w:rPr>
          <w:sz w:val="24"/>
        </w:rPr>
      </w:pPr>
      <w:r w:rsidRPr="00F10D3E">
        <w:rPr>
          <w:sz w:val="24"/>
        </w:rPr>
        <w:t xml:space="preserve"> The user cannot login again if it is already logged in, it must logout first.</w:t>
      </w:r>
    </w:p>
    <w:p w:rsidR="009371BA" w:rsidRDefault="009371BA" w:rsidP="00F10D3E">
      <w:pPr>
        <w:spacing w:after="120" w:line="240" w:lineRule="auto"/>
        <w:ind w:firstLine="720"/>
        <w:jc w:val="both"/>
        <w:rPr>
          <w:sz w:val="24"/>
        </w:rPr>
      </w:pPr>
      <w:r w:rsidRPr="00F10D3E">
        <w:rPr>
          <w:sz w:val="24"/>
        </w:rPr>
        <w:t xml:space="preserve"> When searching for a book</w:t>
      </w:r>
      <w:r w:rsidR="00F10D3E">
        <w:rPr>
          <w:sz w:val="24"/>
        </w:rPr>
        <w:t>-</w:t>
      </w:r>
      <w:r w:rsidRPr="00F10D3E">
        <w:rPr>
          <w:sz w:val="24"/>
        </w:rPr>
        <w:t xml:space="preserve">name, the </w:t>
      </w:r>
      <w:r w:rsidR="00F10D3E">
        <w:rPr>
          <w:sz w:val="24"/>
        </w:rPr>
        <w:t>server must be</w:t>
      </w:r>
      <w:r w:rsidRPr="00F10D3E">
        <w:rPr>
          <w:sz w:val="24"/>
        </w:rPr>
        <w:t xml:space="preserve"> provide</w:t>
      </w:r>
      <w:r w:rsidR="00F10D3E">
        <w:rPr>
          <w:sz w:val="24"/>
        </w:rPr>
        <w:t>d</w:t>
      </w:r>
      <w:r w:rsidRPr="00F10D3E">
        <w:rPr>
          <w:sz w:val="24"/>
        </w:rPr>
        <w:t xml:space="preserve"> a valid username and password for adding the search result to a history and the book</w:t>
      </w:r>
      <w:r w:rsidR="00F10D3E">
        <w:rPr>
          <w:sz w:val="24"/>
        </w:rPr>
        <w:t>-</w:t>
      </w:r>
      <w:r w:rsidRPr="00F10D3E">
        <w:rPr>
          <w:sz w:val="24"/>
        </w:rPr>
        <w:t>name into a com</w:t>
      </w:r>
      <w:r w:rsidR="00F10D3E">
        <w:rPr>
          <w:sz w:val="24"/>
        </w:rPr>
        <w:t>m</w:t>
      </w:r>
      <w:r w:rsidRPr="00F10D3E">
        <w:rPr>
          <w:sz w:val="24"/>
        </w:rPr>
        <w:t>on table from the database for further</w:t>
      </w:r>
      <w:r w:rsidR="00F10D3E">
        <w:rPr>
          <w:sz w:val="24"/>
        </w:rPr>
        <w:t xml:space="preserve"> </w:t>
      </w:r>
      <w:r w:rsidRPr="00F10D3E">
        <w:rPr>
          <w:sz w:val="24"/>
        </w:rPr>
        <w:t>rating.</w:t>
      </w:r>
    </w:p>
    <w:p w:rsidR="00F10D3E" w:rsidRPr="00F10D3E" w:rsidRDefault="00F10D3E" w:rsidP="00F10D3E">
      <w:pPr>
        <w:spacing w:after="120" w:line="240" w:lineRule="auto"/>
        <w:ind w:firstLine="720"/>
        <w:jc w:val="both"/>
        <w:rPr>
          <w:sz w:val="24"/>
        </w:rPr>
      </w:pPr>
      <w:r>
        <w:rPr>
          <w:sz w:val="24"/>
        </w:rPr>
        <w:t xml:space="preserve">The server uses the search engines provided by the three libraries for each query. The results are the closest found to the queried string for each library, calculated with the </w:t>
      </w:r>
      <w:proofErr w:type="spellStart"/>
      <w:r>
        <w:rPr>
          <w:sz w:val="24"/>
        </w:rPr>
        <w:t>levenshtein</w:t>
      </w:r>
      <w:proofErr w:type="spellEnd"/>
      <w:r>
        <w:rPr>
          <w:sz w:val="24"/>
        </w:rPr>
        <w:t xml:space="preserve"> distance.</w:t>
      </w:r>
    </w:p>
    <w:p w:rsidR="009371BA" w:rsidRPr="00F10D3E" w:rsidRDefault="009371BA" w:rsidP="00F10D3E">
      <w:pPr>
        <w:spacing w:after="120" w:line="240" w:lineRule="auto"/>
        <w:ind w:firstLine="720"/>
        <w:jc w:val="both"/>
        <w:rPr>
          <w:sz w:val="24"/>
        </w:rPr>
      </w:pPr>
      <w:r w:rsidRPr="00F10D3E">
        <w:rPr>
          <w:sz w:val="24"/>
        </w:rPr>
        <w:t xml:space="preserve"> When trying to rate a</w:t>
      </w:r>
      <w:r w:rsidR="00F10D3E">
        <w:rPr>
          <w:sz w:val="24"/>
        </w:rPr>
        <w:t xml:space="preserve"> book, the server must be provided </w:t>
      </w:r>
      <w:r w:rsidRPr="00F10D3E">
        <w:rPr>
          <w:sz w:val="24"/>
        </w:rPr>
        <w:t xml:space="preserve"> </w:t>
      </w:r>
      <w:r w:rsidR="00F10D3E">
        <w:rPr>
          <w:sz w:val="24"/>
        </w:rPr>
        <w:t xml:space="preserve">a </w:t>
      </w:r>
      <w:r w:rsidRPr="00F10D3E">
        <w:rPr>
          <w:sz w:val="24"/>
        </w:rPr>
        <w:t>book</w:t>
      </w:r>
      <w:r w:rsidR="00F10D3E">
        <w:rPr>
          <w:sz w:val="24"/>
        </w:rPr>
        <w:t>-</w:t>
      </w:r>
      <w:r w:rsidRPr="00F10D3E">
        <w:rPr>
          <w:sz w:val="24"/>
        </w:rPr>
        <w:t>name and a value for rating, but also a valid username and password because only authenticated users are allowed to rate a book.</w:t>
      </w:r>
    </w:p>
    <w:p w:rsidR="009371BA" w:rsidRPr="00F10D3E" w:rsidRDefault="009371BA" w:rsidP="00F10D3E">
      <w:pPr>
        <w:spacing w:after="120" w:line="240" w:lineRule="auto"/>
        <w:ind w:firstLine="720"/>
        <w:jc w:val="both"/>
        <w:rPr>
          <w:sz w:val="24"/>
        </w:rPr>
      </w:pPr>
      <w:r w:rsidRPr="00F10D3E">
        <w:rPr>
          <w:sz w:val="24"/>
        </w:rPr>
        <w:t xml:space="preserve"> For guest access, the server has a user guest which is easy accessible from </w:t>
      </w:r>
      <w:r w:rsidR="00F10D3E">
        <w:rPr>
          <w:sz w:val="24"/>
        </w:rPr>
        <w:t>client side with username guest and</w:t>
      </w:r>
      <w:r w:rsidRPr="00F10D3E">
        <w:rPr>
          <w:sz w:val="24"/>
        </w:rPr>
        <w:t xml:space="preserve"> password guest.</w:t>
      </w:r>
    </w:p>
    <w:p w:rsidR="009371BA" w:rsidRPr="00F10D3E" w:rsidRDefault="009371BA" w:rsidP="00F10D3E">
      <w:pPr>
        <w:spacing w:after="120" w:line="240" w:lineRule="auto"/>
        <w:ind w:firstLine="720"/>
        <w:jc w:val="both"/>
        <w:rPr>
          <w:sz w:val="24"/>
        </w:rPr>
      </w:pPr>
      <w:r w:rsidRPr="00F10D3E">
        <w:rPr>
          <w:sz w:val="24"/>
        </w:rPr>
        <w:t xml:space="preserve"> The architecture is simple, connecting the modules above to the database and taking queries according to the information needed.</w:t>
      </w:r>
    </w:p>
    <w:p w:rsidR="009371BA" w:rsidRPr="00F10D3E" w:rsidRDefault="009371BA" w:rsidP="00F10D3E">
      <w:pPr>
        <w:spacing w:after="120" w:line="240" w:lineRule="auto"/>
        <w:ind w:firstLine="720"/>
        <w:jc w:val="both"/>
        <w:rPr>
          <w:sz w:val="24"/>
        </w:rPr>
      </w:pPr>
      <w:r w:rsidRPr="00F10D3E">
        <w:rPr>
          <w:sz w:val="24"/>
        </w:rPr>
        <w:lastRenderedPageBreak/>
        <w:t>The results obtained from queries are then provided in an XML format.</w:t>
      </w:r>
    </w:p>
    <w:p w:rsidR="007E6A7B" w:rsidRPr="00F10D3E" w:rsidRDefault="007E6A7B" w:rsidP="00F10D3E">
      <w:pPr>
        <w:spacing w:after="120" w:line="240" w:lineRule="auto"/>
        <w:ind w:firstLine="20"/>
        <w:jc w:val="both"/>
        <w:rPr>
          <w:sz w:val="24"/>
        </w:rPr>
      </w:pPr>
      <w:r w:rsidRPr="00F10D3E">
        <w:rPr>
          <w:sz w:val="24"/>
        </w:rPr>
        <w:t xml:space="preserve">I tested the application in Google Chrome, by simply providing various queries and examining results in </w:t>
      </w:r>
      <w:r w:rsidR="00F10D3E">
        <w:rPr>
          <w:sz w:val="24"/>
        </w:rPr>
        <w:t xml:space="preserve">an </w:t>
      </w:r>
      <w:r w:rsidRPr="00F10D3E">
        <w:rPr>
          <w:sz w:val="24"/>
        </w:rPr>
        <w:t>XML format.</w:t>
      </w:r>
    </w:p>
    <w:p w:rsidR="007E6A7B" w:rsidRDefault="007E6A7B" w:rsidP="009371BA">
      <w:pPr>
        <w:spacing w:after="120" w:line="240" w:lineRule="auto"/>
        <w:ind w:firstLine="720"/>
        <w:jc w:val="both"/>
      </w:pPr>
    </w:p>
    <w:p w:rsidR="009371BA" w:rsidRDefault="009371BA" w:rsidP="009371BA">
      <w:pPr>
        <w:spacing w:after="120" w:line="240" w:lineRule="auto"/>
        <w:ind w:firstLine="720"/>
        <w:jc w:val="both"/>
      </w:pPr>
    </w:p>
    <w:p w:rsidR="009371BA" w:rsidRDefault="009371BA">
      <w:pPr>
        <w:spacing w:after="120" w:line="240" w:lineRule="auto"/>
        <w:ind w:firstLine="720"/>
        <w:jc w:val="both"/>
      </w:pPr>
    </w:p>
    <w:p w:rsidR="006E1C0B" w:rsidRDefault="009371BA">
      <w:pPr>
        <w:spacing w:after="120" w:line="240" w:lineRule="auto"/>
        <w:ind w:firstLine="720"/>
        <w:jc w:val="both"/>
      </w:pPr>
      <w:bookmarkStart w:id="23" w:name="h.k97rqbp5s2nq"/>
      <w:bookmarkEnd w:id="23"/>
      <w:r>
        <w:rPr>
          <w:b/>
          <w:sz w:val="24"/>
        </w:rPr>
        <w:t xml:space="preserve">Client </w:t>
      </w:r>
      <w:r w:rsidR="00895700">
        <w:rPr>
          <w:b/>
          <w:sz w:val="24"/>
        </w:rPr>
        <w:t>side</w:t>
      </w:r>
      <w:r w:rsidR="00C264AB">
        <w:rPr>
          <w:b/>
          <w:sz w:val="24"/>
        </w:rPr>
        <w:t xml:space="preserve"> – Paula-</w:t>
      </w:r>
      <w:r>
        <w:rPr>
          <w:b/>
          <w:sz w:val="24"/>
        </w:rPr>
        <w:t xml:space="preserve">Alexandra </w:t>
      </w:r>
      <w:proofErr w:type="spellStart"/>
      <w:r>
        <w:rPr>
          <w:b/>
          <w:sz w:val="24"/>
        </w:rPr>
        <w:t>Iosif</w:t>
      </w:r>
      <w:proofErr w:type="spellEnd"/>
    </w:p>
    <w:p w:rsidR="006E1C0B" w:rsidRDefault="00424B84">
      <w:pPr>
        <w:spacing w:after="120" w:line="240" w:lineRule="auto"/>
        <w:ind w:firstLine="720"/>
        <w:jc w:val="both"/>
        <w:rPr>
          <w:sz w:val="24"/>
        </w:rPr>
      </w:pPr>
      <w:bookmarkStart w:id="24" w:name="h.cq2lh6p4fux6"/>
      <w:bookmarkEnd w:id="24"/>
      <w:r>
        <w:rPr>
          <w:sz w:val="24"/>
        </w:rPr>
        <w:t xml:space="preserve">I started by looking for some of the native applications for </w:t>
      </w:r>
      <w:proofErr w:type="gramStart"/>
      <w:r>
        <w:rPr>
          <w:sz w:val="24"/>
        </w:rPr>
        <w:t>Android</w:t>
      </w:r>
      <w:proofErr w:type="gramEnd"/>
      <w:r>
        <w:rPr>
          <w:sz w:val="24"/>
        </w:rPr>
        <w:t xml:space="preserve"> existing or in development which are similar and I read some articles.</w:t>
      </w:r>
    </w:p>
    <w:p w:rsidR="009371BA" w:rsidRDefault="009371BA" w:rsidP="009371BA">
      <w:pPr>
        <w:spacing w:after="120" w:line="240" w:lineRule="auto"/>
        <w:ind w:firstLine="720"/>
        <w:jc w:val="both"/>
        <w:rPr>
          <w:sz w:val="24"/>
        </w:rPr>
      </w:pPr>
      <w:r>
        <w:rPr>
          <w:sz w:val="24"/>
        </w:rPr>
        <w:t xml:space="preserve">I established the structure of the application, how the pages are linked and the GUI of the application. </w:t>
      </w:r>
    </w:p>
    <w:p w:rsidR="00884293" w:rsidRDefault="00884293" w:rsidP="00884293">
      <w:pPr>
        <w:spacing w:after="120" w:line="240" w:lineRule="auto"/>
        <w:ind w:firstLine="720"/>
        <w:jc w:val="both"/>
        <w:rPr>
          <w:sz w:val="24"/>
        </w:rPr>
      </w:pPr>
      <w:r>
        <w:rPr>
          <w:sz w:val="24"/>
        </w:rPr>
        <w:t xml:space="preserve">The architecture used by the two entities that communicate is REST (oriented resources), based on common language XML, the engine that makes it possible to transfer data via the Internet and HTTP common transport protocol. For implementing the functionality of the application, first of all it was necessary to establish the communication between client and server. For this, I used serialized objects Message type using </w:t>
      </w:r>
      <w:proofErr w:type="spellStart"/>
      <w:r>
        <w:rPr>
          <w:sz w:val="24"/>
        </w:rPr>
        <w:t>HTTPConnection</w:t>
      </w:r>
      <w:proofErr w:type="spellEnd"/>
      <w:r>
        <w:rPr>
          <w:sz w:val="24"/>
        </w:rPr>
        <w:t xml:space="preserve"> and </w:t>
      </w:r>
      <w:proofErr w:type="spellStart"/>
      <w:r>
        <w:rPr>
          <w:sz w:val="24"/>
        </w:rPr>
        <w:t>URLConnection</w:t>
      </w:r>
      <w:proofErr w:type="spellEnd"/>
      <w:r>
        <w:rPr>
          <w:sz w:val="24"/>
        </w:rPr>
        <w:t>.</w:t>
      </w:r>
    </w:p>
    <w:p w:rsidR="00191593" w:rsidRDefault="00191593" w:rsidP="00884293">
      <w:pPr>
        <w:spacing w:after="120" w:line="240" w:lineRule="auto"/>
        <w:ind w:firstLine="720"/>
        <w:jc w:val="both"/>
        <w:rPr>
          <w:sz w:val="24"/>
        </w:rPr>
      </w:pPr>
      <w:r>
        <w:rPr>
          <w:sz w:val="24"/>
        </w:rPr>
        <w:t xml:space="preserve">Urls and </w:t>
      </w:r>
      <w:proofErr w:type="spellStart"/>
      <w:r>
        <w:rPr>
          <w:sz w:val="24"/>
        </w:rPr>
        <w:t>xmls</w:t>
      </w:r>
      <w:proofErr w:type="spellEnd"/>
      <w:r>
        <w:rPr>
          <w:sz w:val="24"/>
        </w:rPr>
        <w:t>:</w:t>
      </w:r>
    </w:p>
    <w:p w:rsidR="00191593" w:rsidRPr="00E22664" w:rsidRDefault="00191593" w:rsidP="00191593">
      <w:pPr>
        <w:numPr>
          <w:ilvl w:val="0"/>
          <w:numId w:val="7"/>
        </w:numPr>
        <w:spacing w:after="120" w:line="240" w:lineRule="auto"/>
        <w:jc w:val="both"/>
        <w:rPr>
          <w:sz w:val="24"/>
        </w:rPr>
      </w:pPr>
      <w:r w:rsidRPr="00E22664">
        <w:rPr>
          <w:sz w:val="24"/>
        </w:rPr>
        <w:t>For authentication:</w:t>
      </w:r>
    </w:p>
    <w:p w:rsidR="005B7A52" w:rsidRPr="00E22664" w:rsidRDefault="00191593" w:rsidP="005B7A52">
      <w:pPr>
        <w:numPr>
          <w:ilvl w:val="1"/>
          <w:numId w:val="7"/>
        </w:numPr>
        <w:spacing w:after="120" w:line="240" w:lineRule="auto"/>
        <w:jc w:val="both"/>
        <w:rPr>
          <w:sz w:val="24"/>
        </w:rPr>
      </w:pPr>
      <w:r w:rsidRPr="00E22664">
        <w:rPr>
          <w:sz w:val="24"/>
        </w:rPr>
        <w:t>URL:</w:t>
      </w:r>
      <w:r w:rsidR="005B7A52" w:rsidRPr="00E22664">
        <w:rPr>
          <w:sz w:val="24"/>
        </w:rPr>
        <w:t xml:space="preserve"> </w:t>
      </w:r>
      <w:hyperlink r:id="rId11" w:history="1">
        <w:r w:rsidR="005B7A52" w:rsidRPr="00634ECE">
          <w:rPr>
            <w:rStyle w:val="Hyperlink"/>
            <w:szCs w:val="22"/>
          </w:rPr>
          <w:t>http://dynamiclib.host56.com/auth.php?name=user4&amp;password=pass4</w:t>
        </w:r>
      </w:hyperlink>
    </w:p>
    <w:p w:rsidR="005B7A52" w:rsidRPr="00E22664" w:rsidRDefault="005B7A52" w:rsidP="005B7A52">
      <w:pPr>
        <w:numPr>
          <w:ilvl w:val="1"/>
          <w:numId w:val="7"/>
        </w:numPr>
        <w:spacing w:after="120" w:line="240" w:lineRule="auto"/>
        <w:jc w:val="both"/>
        <w:rPr>
          <w:szCs w:val="22"/>
        </w:rPr>
      </w:pPr>
      <w:r w:rsidRPr="00E22664">
        <w:rPr>
          <w:sz w:val="24"/>
        </w:rPr>
        <w:t>XML</w:t>
      </w:r>
      <w:proofErr w:type="gramStart"/>
      <w:r w:rsidRPr="00E22664">
        <w:rPr>
          <w:sz w:val="24"/>
        </w:rPr>
        <w:t>:</w:t>
      </w:r>
      <w:r w:rsidR="00E22664">
        <w:rPr>
          <w:sz w:val="24"/>
        </w:rPr>
        <w:tab/>
        <w:t>….</w:t>
      </w:r>
      <w:proofErr w:type="gramEnd"/>
    </w:p>
    <w:p w:rsidR="005B7A52" w:rsidRPr="00E22664" w:rsidRDefault="005B7A52" w:rsidP="005B7A52">
      <w:pPr>
        <w:spacing w:after="120" w:line="240" w:lineRule="auto"/>
        <w:ind w:left="2160" w:firstLine="720"/>
        <w:jc w:val="both"/>
        <w:rPr>
          <w:szCs w:val="22"/>
        </w:rPr>
      </w:pPr>
      <w:r w:rsidRPr="00E22664">
        <w:rPr>
          <w:szCs w:val="22"/>
        </w:rPr>
        <w:t>&lt;</w:t>
      </w:r>
      <w:proofErr w:type="spellStart"/>
      <w:proofErr w:type="gramStart"/>
      <w:r w:rsidRPr="00E22664">
        <w:rPr>
          <w:szCs w:val="22"/>
        </w:rPr>
        <w:t>auth</w:t>
      </w:r>
      <w:proofErr w:type="spellEnd"/>
      <w:proofErr w:type="gramEnd"/>
      <w:r w:rsidRPr="00E22664">
        <w:rPr>
          <w:szCs w:val="22"/>
        </w:rPr>
        <w:t>&gt;</w:t>
      </w:r>
    </w:p>
    <w:p w:rsidR="005B7A52" w:rsidRPr="00E22664" w:rsidRDefault="005B7A52" w:rsidP="005B7A52">
      <w:pPr>
        <w:spacing w:after="120" w:line="240" w:lineRule="auto"/>
        <w:ind w:left="2160" w:firstLine="720"/>
        <w:jc w:val="both"/>
        <w:rPr>
          <w:szCs w:val="22"/>
        </w:rPr>
      </w:pPr>
      <w:r w:rsidRPr="00E22664">
        <w:rPr>
          <w:szCs w:val="22"/>
        </w:rPr>
        <w:t xml:space="preserve">    </w:t>
      </w:r>
      <w:r w:rsidR="00413A91">
        <w:rPr>
          <w:szCs w:val="22"/>
        </w:rPr>
        <w:t xml:space="preserve"> </w:t>
      </w:r>
      <w:proofErr w:type="gramStart"/>
      <w:r w:rsidRPr="00E22664">
        <w:rPr>
          <w:szCs w:val="22"/>
        </w:rPr>
        <w:t>ok</w:t>
      </w:r>
      <w:proofErr w:type="gramEnd"/>
    </w:p>
    <w:p w:rsidR="005B7A52" w:rsidRPr="00E22664" w:rsidRDefault="005B7A52" w:rsidP="005B7A52">
      <w:pPr>
        <w:spacing w:after="120" w:line="240" w:lineRule="auto"/>
        <w:ind w:left="2160" w:firstLine="720"/>
        <w:jc w:val="both"/>
        <w:rPr>
          <w:szCs w:val="22"/>
        </w:rPr>
      </w:pPr>
      <w:r w:rsidRPr="00E22664">
        <w:rPr>
          <w:szCs w:val="22"/>
        </w:rPr>
        <w:t>&lt;/</w:t>
      </w:r>
      <w:proofErr w:type="spellStart"/>
      <w:r w:rsidRPr="00E22664">
        <w:rPr>
          <w:szCs w:val="22"/>
        </w:rPr>
        <w:t>auth</w:t>
      </w:r>
      <w:proofErr w:type="spellEnd"/>
      <w:r w:rsidRPr="00E22664">
        <w:rPr>
          <w:szCs w:val="22"/>
        </w:rPr>
        <w:t>&gt;</w:t>
      </w:r>
    </w:p>
    <w:p w:rsidR="005B7A52" w:rsidRPr="00E22664" w:rsidRDefault="005B7A52" w:rsidP="005B7A52">
      <w:pPr>
        <w:spacing w:after="120" w:line="240" w:lineRule="auto"/>
        <w:ind w:left="2160" w:firstLine="720"/>
        <w:jc w:val="both"/>
        <w:rPr>
          <w:szCs w:val="22"/>
        </w:rPr>
      </w:pPr>
      <w:r w:rsidRPr="00E22664">
        <w:rPr>
          <w:szCs w:val="22"/>
        </w:rPr>
        <w:t>….</w:t>
      </w:r>
    </w:p>
    <w:p w:rsidR="001871F3" w:rsidRPr="000562E0" w:rsidRDefault="001871F3" w:rsidP="00191593">
      <w:pPr>
        <w:numPr>
          <w:ilvl w:val="1"/>
          <w:numId w:val="7"/>
        </w:numPr>
        <w:spacing w:after="120" w:line="240" w:lineRule="auto"/>
        <w:jc w:val="both"/>
        <w:rPr>
          <w:sz w:val="24"/>
        </w:rPr>
      </w:pPr>
      <w:r w:rsidRPr="000562E0">
        <w:rPr>
          <w:sz w:val="24"/>
        </w:rPr>
        <w:t xml:space="preserve">Result can </w:t>
      </w:r>
      <w:r w:rsidR="00413A91" w:rsidRPr="000562E0">
        <w:rPr>
          <w:sz w:val="24"/>
        </w:rPr>
        <w:t xml:space="preserve">be </w:t>
      </w:r>
      <w:r w:rsidRPr="000562E0">
        <w:rPr>
          <w:sz w:val="24"/>
        </w:rPr>
        <w:t>“ok” (authentication was successful)</w:t>
      </w:r>
      <w:r w:rsidR="00413A91" w:rsidRPr="000562E0">
        <w:rPr>
          <w:sz w:val="24"/>
        </w:rPr>
        <w:t xml:space="preserve"> or </w:t>
      </w:r>
      <w:r w:rsidRPr="000562E0">
        <w:rPr>
          <w:sz w:val="24"/>
        </w:rPr>
        <w:t>“</w:t>
      </w:r>
      <w:proofErr w:type="spellStart"/>
      <w:r w:rsidRPr="000562E0">
        <w:rPr>
          <w:sz w:val="24"/>
        </w:rPr>
        <w:t>notok</w:t>
      </w:r>
      <w:proofErr w:type="spellEnd"/>
      <w:r w:rsidRPr="000562E0">
        <w:rPr>
          <w:sz w:val="24"/>
        </w:rPr>
        <w:t>” (username or password incorrect)</w:t>
      </w:r>
    </w:p>
    <w:p w:rsidR="00191593" w:rsidRPr="000562E0" w:rsidRDefault="005B7A52" w:rsidP="00191593">
      <w:pPr>
        <w:numPr>
          <w:ilvl w:val="1"/>
          <w:numId w:val="7"/>
        </w:numPr>
        <w:spacing w:after="120" w:line="240" w:lineRule="auto"/>
        <w:jc w:val="both"/>
        <w:rPr>
          <w:sz w:val="24"/>
        </w:rPr>
      </w:pPr>
      <w:r w:rsidRPr="000562E0">
        <w:rPr>
          <w:sz w:val="24"/>
        </w:rPr>
        <w:t xml:space="preserve">For “login as guest” option, username and password are </w:t>
      </w:r>
      <w:r w:rsidR="000E6CAA" w:rsidRPr="000562E0">
        <w:rPr>
          <w:sz w:val="24"/>
        </w:rPr>
        <w:t>always</w:t>
      </w:r>
      <w:r w:rsidR="00931E80" w:rsidRPr="000562E0">
        <w:rPr>
          <w:sz w:val="24"/>
        </w:rPr>
        <w:t xml:space="preserve"> </w:t>
      </w:r>
      <w:r w:rsidRPr="000562E0">
        <w:rPr>
          <w:sz w:val="24"/>
        </w:rPr>
        <w:t>“</w:t>
      </w:r>
      <w:proofErr w:type="gramStart"/>
      <w:r w:rsidRPr="000562E0">
        <w:rPr>
          <w:sz w:val="24"/>
        </w:rPr>
        <w:t>guest</w:t>
      </w:r>
      <w:proofErr w:type="gramEnd"/>
      <w:r w:rsidRPr="000562E0">
        <w:rPr>
          <w:sz w:val="24"/>
        </w:rPr>
        <w:t>”.</w:t>
      </w:r>
    </w:p>
    <w:p w:rsidR="00191593" w:rsidRPr="000562E0" w:rsidRDefault="00191593" w:rsidP="00191593">
      <w:pPr>
        <w:numPr>
          <w:ilvl w:val="0"/>
          <w:numId w:val="7"/>
        </w:numPr>
        <w:spacing w:after="120" w:line="240" w:lineRule="auto"/>
        <w:jc w:val="both"/>
        <w:rPr>
          <w:sz w:val="24"/>
        </w:rPr>
      </w:pPr>
      <w:r w:rsidRPr="000562E0">
        <w:rPr>
          <w:sz w:val="24"/>
        </w:rPr>
        <w:t>For register</w:t>
      </w:r>
    </w:p>
    <w:p w:rsidR="00191593" w:rsidRDefault="00191593" w:rsidP="00634ECE">
      <w:pPr>
        <w:numPr>
          <w:ilvl w:val="1"/>
          <w:numId w:val="7"/>
        </w:numPr>
        <w:spacing w:after="120" w:line="240" w:lineRule="auto"/>
        <w:jc w:val="both"/>
      </w:pPr>
      <w:r>
        <w:t>URL:</w:t>
      </w:r>
      <w:r w:rsidR="001871F3">
        <w:t xml:space="preserve"> </w:t>
      </w:r>
      <w:hyperlink r:id="rId12" w:history="1">
        <w:r w:rsidR="00413A91" w:rsidRPr="001D1DB0">
          <w:rPr>
            <w:rStyle w:val="Hyperlink"/>
          </w:rPr>
          <w:t>http://dynamiclib.host56.com/register.php?name=user2&amp;password=pass2&amp;mail=user2@yahoo.com</w:t>
        </w:r>
      </w:hyperlink>
    </w:p>
    <w:p w:rsidR="001871F3" w:rsidRDefault="001871F3" w:rsidP="00634ECE">
      <w:pPr>
        <w:numPr>
          <w:ilvl w:val="1"/>
          <w:numId w:val="7"/>
        </w:numPr>
        <w:spacing w:after="120" w:line="240" w:lineRule="auto"/>
        <w:jc w:val="both"/>
      </w:pPr>
      <w:r>
        <w:t>XML:</w:t>
      </w:r>
      <w:r w:rsidR="00413A91">
        <w:t xml:space="preserve"> …</w:t>
      </w:r>
    </w:p>
    <w:p w:rsidR="00413A91" w:rsidRDefault="00413A91" w:rsidP="00413A91">
      <w:pPr>
        <w:spacing w:after="120" w:line="240" w:lineRule="auto"/>
        <w:ind w:left="2160" w:firstLine="720"/>
        <w:jc w:val="both"/>
      </w:pPr>
      <w:r>
        <w:t>&lt;</w:t>
      </w:r>
      <w:proofErr w:type="gramStart"/>
      <w:r>
        <w:t>register</w:t>
      </w:r>
      <w:proofErr w:type="gramEnd"/>
      <w:r>
        <w:t>&gt;</w:t>
      </w:r>
    </w:p>
    <w:p w:rsidR="00413A91" w:rsidRDefault="00413A91" w:rsidP="00413A91">
      <w:pPr>
        <w:spacing w:after="120" w:line="240" w:lineRule="auto"/>
        <w:ind w:left="2880"/>
        <w:jc w:val="both"/>
      </w:pPr>
      <w:r>
        <w:t xml:space="preserve">    </w:t>
      </w:r>
      <w:proofErr w:type="gramStart"/>
      <w:r>
        <w:t>ok</w:t>
      </w:r>
      <w:proofErr w:type="gramEnd"/>
    </w:p>
    <w:p w:rsidR="00413A91" w:rsidRDefault="00413A91" w:rsidP="00413A91">
      <w:pPr>
        <w:spacing w:after="120" w:line="240" w:lineRule="auto"/>
        <w:ind w:left="2160" w:firstLine="720"/>
        <w:jc w:val="both"/>
      </w:pPr>
      <w:r>
        <w:t>&lt;/register&gt;</w:t>
      </w:r>
    </w:p>
    <w:p w:rsidR="00413A91" w:rsidRDefault="00413A91" w:rsidP="00413A91">
      <w:pPr>
        <w:spacing w:after="120" w:line="240" w:lineRule="auto"/>
        <w:ind w:left="2160" w:firstLine="720"/>
        <w:jc w:val="both"/>
      </w:pPr>
      <w:r>
        <w:t>…</w:t>
      </w:r>
    </w:p>
    <w:p w:rsidR="00413A91" w:rsidRPr="000562E0" w:rsidRDefault="00413A91" w:rsidP="00634ECE">
      <w:pPr>
        <w:numPr>
          <w:ilvl w:val="1"/>
          <w:numId w:val="7"/>
        </w:numPr>
        <w:spacing w:after="120" w:line="240" w:lineRule="auto"/>
        <w:jc w:val="both"/>
        <w:rPr>
          <w:sz w:val="24"/>
        </w:rPr>
      </w:pPr>
      <w:r w:rsidRPr="000562E0">
        <w:rPr>
          <w:sz w:val="24"/>
        </w:rPr>
        <w:t>Result can be “ok” (registration was successful), “</w:t>
      </w:r>
      <w:proofErr w:type="spellStart"/>
      <w:r w:rsidRPr="000562E0">
        <w:rPr>
          <w:sz w:val="24"/>
        </w:rPr>
        <w:t>toosmall</w:t>
      </w:r>
      <w:proofErr w:type="spellEnd"/>
      <w:r w:rsidRPr="000562E0">
        <w:rPr>
          <w:sz w:val="24"/>
        </w:rPr>
        <w:t>” (password length &lt; 4) or “</w:t>
      </w:r>
      <w:proofErr w:type="spellStart"/>
      <w:r w:rsidRPr="000562E0">
        <w:rPr>
          <w:sz w:val="24"/>
        </w:rPr>
        <w:t>notok</w:t>
      </w:r>
      <w:proofErr w:type="spellEnd"/>
      <w:r w:rsidRPr="000562E0">
        <w:rPr>
          <w:sz w:val="24"/>
        </w:rPr>
        <w:t>” (incorrect email)</w:t>
      </w:r>
    </w:p>
    <w:p w:rsidR="00191593" w:rsidRPr="000562E0" w:rsidRDefault="00191593" w:rsidP="00191593">
      <w:pPr>
        <w:numPr>
          <w:ilvl w:val="0"/>
          <w:numId w:val="7"/>
        </w:numPr>
        <w:spacing w:after="120" w:line="240" w:lineRule="auto"/>
        <w:jc w:val="both"/>
        <w:rPr>
          <w:sz w:val="24"/>
        </w:rPr>
      </w:pPr>
      <w:r w:rsidRPr="000562E0">
        <w:rPr>
          <w:sz w:val="24"/>
        </w:rPr>
        <w:lastRenderedPageBreak/>
        <w:t>For search book</w:t>
      </w:r>
    </w:p>
    <w:p w:rsidR="00CF1D0F" w:rsidRDefault="00191593" w:rsidP="00CF1D0F">
      <w:pPr>
        <w:numPr>
          <w:ilvl w:val="1"/>
          <w:numId w:val="7"/>
        </w:numPr>
        <w:spacing w:after="120" w:line="240" w:lineRule="auto"/>
        <w:jc w:val="both"/>
      </w:pPr>
      <w:r>
        <w:t>URL:</w:t>
      </w:r>
      <w:r w:rsidR="00CF1D0F">
        <w:t xml:space="preserve"> </w:t>
      </w:r>
      <w:hyperlink r:id="rId13" w:history="1">
        <w:r w:rsidR="00140AFE" w:rsidRPr="001D1DB0">
          <w:rPr>
            <w:rStyle w:val="Hyperlink"/>
          </w:rPr>
          <w:t>http://dynamiclib.host56.com/search.php?name=user3&amp;password=pass3&amp;bookname=morometii</w:t>
        </w:r>
      </w:hyperlink>
      <w:r w:rsidR="00140AFE">
        <w:t xml:space="preserve"> </w:t>
      </w:r>
      <w:r w:rsidR="00CF1D0F">
        <w:t xml:space="preserve"> </w:t>
      </w:r>
    </w:p>
    <w:p w:rsidR="00C81D13" w:rsidRDefault="00191593" w:rsidP="00C81D13">
      <w:pPr>
        <w:numPr>
          <w:ilvl w:val="1"/>
          <w:numId w:val="7"/>
        </w:numPr>
        <w:spacing w:after="120" w:line="240" w:lineRule="auto"/>
        <w:jc w:val="both"/>
      </w:pPr>
      <w:r>
        <w:t>XML:</w:t>
      </w:r>
      <w:r w:rsidR="00C81D13">
        <w:t xml:space="preserve"> &lt;</w:t>
      </w:r>
      <w:proofErr w:type="spellStart"/>
      <w:r w:rsidR="00C81D13">
        <w:t>bookname</w:t>
      </w:r>
      <w:proofErr w:type="spellEnd"/>
      <w:r w:rsidR="00C81D13">
        <w:t>&gt;</w:t>
      </w:r>
    </w:p>
    <w:p w:rsidR="00C81D13" w:rsidRDefault="00C81D13" w:rsidP="00C81D13">
      <w:pPr>
        <w:spacing w:after="120" w:line="240" w:lineRule="auto"/>
        <w:ind w:left="2160" w:firstLine="720"/>
        <w:jc w:val="both"/>
      </w:pPr>
      <w:r>
        <w:t xml:space="preserve">  &lt;library1&gt;</w:t>
      </w:r>
    </w:p>
    <w:p w:rsidR="00C81D13" w:rsidRDefault="00C81D13" w:rsidP="00C81D13">
      <w:pPr>
        <w:spacing w:after="120" w:line="240" w:lineRule="auto"/>
        <w:ind w:left="2160" w:firstLine="720"/>
        <w:jc w:val="both"/>
      </w:pPr>
      <w:r>
        <w:t xml:space="preserve">   &lt;</w:t>
      </w:r>
      <w:proofErr w:type="gramStart"/>
      <w:r>
        <w:t>name</w:t>
      </w:r>
      <w:proofErr w:type="gramEnd"/>
      <w:r>
        <w:t>&gt;</w:t>
      </w:r>
    </w:p>
    <w:p w:rsidR="00C81D13" w:rsidRDefault="00C81D13" w:rsidP="00C81D13">
      <w:pPr>
        <w:spacing w:after="120" w:line="240" w:lineRule="auto"/>
        <w:ind w:left="2880" w:firstLine="720"/>
        <w:jc w:val="both"/>
      </w:pPr>
      <w:r>
        <w:t xml:space="preserve"> </w:t>
      </w:r>
      <w:proofErr w:type="spellStart"/>
      <w:r w:rsidR="0086298B">
        <w:t>Morometii</w:t>
      </w:r>
      <w:proofErr w:type="spellEnd"/>
      <w:r w:rsidR="0086298B">
        <w:t xml:space="preserve"> Vol.2</w:t>
      </w:r>
    </w:p>
    <w:p w:rsidR="00C81D13" w:rsidRDefault="00C81D13" w:rsidP="00C81D13">
      <w:pPr>
        <w:spacing w:after="120" w:line="240" w:lineRule="auto"/>
        <w:ind w:left="2520" w:firstLine="360"/>
        <w:jc w:val="both"/>
      </w:pPr>
      <w:r>
        <w:t xml:space="preserve">   &lt;/name&gt;</w:t>
      </w:r>
    </w:p>
    <w:p w:rsidR="00C81D13" w:rsidRDefault="00C81D13" w:rsidP="00C81D13">
      <w:pPr>
        <w:spacing w:after="120" w:line="240" w:lineRule="auto"/>
        <w:ind w:left="2160" w:firstLine="720"/>
        <w:jc w:val="both"/>
      </w:pPr>
      <w:r>
        <w:t xml:space="preserve">  &lt;</w:t>
      </w:r>
      <w:proofErr w:type="gramStart"/>
      <w:r>
        <w:t>availability</w:t>
      </w:r>
      <w:proofErr w:type="gramEnd"/>
      <w:r>
        <w:t>&gt;</w:t>
      </w:r>
    </w:p>
    <w:p w:rsidR="00C81D13" w:rsidRDefault="00C81D13" w:rsidP="00C81D13">
      <w:pPr>
        <w:spacing w:after="120" w:line="240" w:lineRule="auto"/>
        <w:ind w:left="2160" w:firstLine="720"/>
        <w:jc w:val="both"/>
      </w:pPr>
      <w:r>
        <w:t xml:space="preserve">   </w:t>
      </w:r>
      <w:r>
        <w:tab/>
      </w:r>
      <w:proofErr w:type="spellStart"/>
      <w:proofErr w:type="gramStart"/>
      <w:r>
        <w:t>onstock</w:t>
      </w:r>
      <w:proofErr w:type="spellEnd"/>
      <w:proofErr w:type="gramEnd"/>
    </w:p>
    <w:p w:rsidR="00C81D13" w:rsidRDefault="00C81D13" w:rsidP="00C81D13">
      <w:pPr>
        <w:spacing w:after="120" w:line="240" w:lineRule="auto"/>
        <w:ind w:left="2880"/>
        <w:jc w:val="both"/>
      </w:pPr>
      <w:r>
        <w:t>&lt;/availability&gt;</w:t>
      </w:r>
    </w:p>
    <w:p w:rsidR="00C81D13" w:rsidRDefault="00C81D13" w:rsidP="00C81D13">
      <w:pPr>
        <w:spacing w:after="120" w:line="240" w:lineRule="auto"/>
        <w:jc w:val="both"/>
      </w:pPr>
      <w:r>
        <w:t xml:space="preserve"> </w:t>
      </w:r>
      <w:r>
        <w:tab/>
      </w:r>
      <w:r>
        <w:tab/>
      </w:r>
      <w:r>
        <w:tab/>
      </w:r>
      <w:r>
        <w:tab/>
        <w:t>&lt;</w:t>
      </w:r>
      <w:proofErr w:type="gramStart"/>
      <w:r>
        <w:t>price</w:t>
      </w:r>
      <w:proofErr w:type="gramEnd"/>
      <w:r>
        <w:t>&gt;</w:t>
      </w:r>
    </w:p>
    <w:p w:rsidR="00C81D13" w:rsidRDefault="00C81D13" w:rsidP="00C81D13">
      <w:pPr>
        <w:spacing w:after="120" w:line="240" w:lineRule="auto"/>
        <w:ind w:left="2880" w:firstLine="720"/>
        <w:jc w:val="both"/>
      </w:pPr>
      <w:r>
        <w:t>156</w:t>
      </w:r>
      <w:proofErr w:type="gramStart"/>
      <w:r>
        <w:t>,00</w:t>
      </w:r>
      <w:proofErr w:type="gramEnd"/>
      <w:r>
        <w:t xml:space="preserve"> Lei</w:t>
      </w:r>
    </w:p>
    <w:p w:rsidR="00C81D13" w:rsidRDefault="00C81D13" w:rsidP="00C81D13">
      <w:pPr>
        <w:spacing w:after="120" w:line="240" w:lineRule="auto"/>
        <w:ind w:left="2160" w:firstLine="720"/>
        <w:jc w:val="both"/>
      </w:pPr>
      <w:r>
        <w:t>&lt;/price&gt;</w:t>
      </w:r>
    </w:p>
    <w:p w:rsidR="00191593" w:rsidRDefault="00C81D13" w:rsidP="00C81D13">
      <w:pPr>
        <w:spacing w:after="120" w:line="240" w:lineRule="auto"/>
        <w:ind w:left="2160" w:firstLine="720"/>
        <w:jc w:val="both"/>
      </w:pPr>
      <w:r>
        <w:t>&lt;/library1&gt;</w:t>
      </w:r>
    </w:p>
    <w:p w:rsidR="00CF7ABB" w:rsidRDefault="00C81D13" w:rsidP="00CF7ABB">
      <w:pPr>
        <w:spacing w:after="120" w:line="240" w:lineRule="auto"/>
        <w:ind w:left="2160" w:firstLine="720"/>
        <w:jc w:val="both"/>
      </w:pPr>
      <w:r>
        <w:t>….</w:t>
      </w:r>
    </w:p>
    <w:p w:rsidR="00191593" w:rsidRPr="000562E0" w:rsidRDefault="00191593" w:rsidP="00191593">
      <w:pPr>
        <w:numPr>
          <w:ilvl w:val="0"/>
          <w:numId w:val="7"/>
        </w:numPr>
        <w:spacing w:after="120" w:line="240" w:lineRule="auto"/>
        <w:jc w:val="both"/>
        <w:rPr>
          <w:sz w:val="24"/>
        </w:rPr>
      </w:pPr>
      <w:r w:rsidRPr="000562E0">
        <w:rPr>
          <w:sz w:val="24"/>
        </w:rPr>
        <w:t>For previous searches</w:t>
      </w:r>
    </w:p>
    <w:p w:rsidR="00191593" w:rsidRDefault="00191593" w:rsidP="00B87FAE">
      <w:pPr>
        <w:numPr>
          <w:ilvl w:val="1"/>
          <w:numId w:val="7"/>
        </w:numPr>
        <w:spacing w:after="120" w:line="240" w:lineRule="auto"/>
        <w:jc w:val="both"/>
      </w:pPr>
      <w:r>
        <w:t>URL:</w:t>
      </w:r>
      <w:r w:rsidR="00B87FAE">
        <w:t xml:space="preserve"> </w:t>
      </w:r>
      <w:hyperlink r:id="rId14" w:history="1">
        <w:r w:rsidR="00B87FAE" w:rsidRPr="001D1DB0">
          <w:rPr>
            <w:rStyle w:val="Hyperlink"/>
          </w:rPr>
          <w:t>http://dynamiclib.host56.com/history.php?name=user5</w:t>
        </w:r>
      </w:hyperlink>
      <w:r w:rsidR="00B87FAE">
        <w:t xml:space="preserve"> </w:t>
      </w:r>
    </w:p>
    <w:p w:rsidR="00AD641B" w:rsidRDefault="00191593" w:rsidP="00AD641B">
      <w:pPr>
        <w:numPr>
          <w:ilvl w:val="1"/>
          <w:numId w:val="7"/>
        </w:numPr>
        <w:spacing w:after="120" w:line="240" w:lineRule="auto"/>
        <w:jc w:val="both"/>
      </w:pPr>
      <w:r>
        <w:t>XML:</w:t>
      </w:r>
      <w:r w:rsidR="00AD641B">
        <w:t xml:space="preserve"> &lt;history&gt;</w:t>
      </w:r>
    </w:p>
    <w:p w:rsidR="00F43727" w:rsidRDefault="00F43727" w:rsidP="00F43727">
      <w:pPr>
        <w:spacing w:after="120" w:line="240" w:lineRule="auto"/>
        <w:ind w:left="2160" w:firstLine="720"/>
        <w:jc w:val="both"/>
      </w:pPr>
      <w:r>
        <w:t>&lt;name1&gt;</w:t>
      </w:r>
    </w:p>
    <w:p w:rsidR="00F43727" w:rsidRDefault="00F43727" w:rsidP="00F43727">
      <w:pPr>
        <w:spacing w:after="120" w:line="240" w:lineRule="auto"/>
        <w:ind w:left="2160" w:firstLine="720"/>
        <w:jc w:val="both"/>
      </w:pPr>
      <w:r>
        <w:t xml:space="preserve">    Nostalgia</w:t>
      </w:r>
    </w:p>
    <w:p w:rsidR="00F43727" w:rsidRDefault="00F43727" w:rsidP="00F43727">
      <w:pPr>
        <w:spacing w:after="120" w:line="240" w:lineRule="auto"/>
        <w:ind w:left="2160" w:firstLine="720"/>
        <w:jc w:val="both"/>
      </w:pPr>
      <w:r>
        <w:t xml:space="preserve"> &lt;/name1&gt;</w:t>
      </w:r>
    </w:p>
    <w:p w:rsidR="00F43727" w:rsidRDefault="00F43727" w:rsidP="00F43727">
      <w:pPr>
        <w:spacing w:after="120" w:line="240" w:lineRule="auto"/>
        <w:ind w:left="2160" w:firstLine="720"/>
        <w:jc w:val="both"/>
      </w:pPr>
      <w:r>
        <w:t>&lt;name2&gt;</w:t>
      </w:r>
    </w:p>
    <w:p w:rsidR="00F43727" w:rsidRDefault="00F43727" w:rsidP="00F43727">
      <w:pPr>
        <w:spacing w:after="120" w:line="240" w:lineRule="auto"/>
        <w:ind w:left="2880"/>
        <w:jc w:val="both"/>
      </w:pPr>
      <w:r>
        <w:t xml:space="preserve">     </w:t>
      </w:r>
      <w:proofErr w:type="spellStart"/>
      <w:r>
        <w:t>Morometii</w:t>
      </w:r>
      <w:proofErr w:type="spellEnd"/>
    </w:p>
    <w:p w:rsidR="00F43727" w:rsidRDefault="00F43727" w:rsidP="00F43727">
      <w:pPr>
        <w:spacing w:after="120" w:line="240" w:lineRule="auto"/>
        <w:ind w:left="2160" w:firstLine="720"/>
        <w:jc w:val="both"/>
      </w:pPr>
      <w:r>
        <w:t>&lt;/name2&gt;</w:t>
      </w:r>
    </w:p>
    <w:p w:rsidR="00F43727" w:rsidRDefault="00F43727" w:rsidP="00F43727">
      <w:pPr>
        <w:spacing w:after="120" w:line="240" w:lineRule="auto"/>
        <w:ind w:left="2160" w:firstLine="720"/>
        <w:jc w:val="both"/>
      </w:pPr>
      <w:r>
        <w:t>…</w:t>
      </w:r>
    </w:p>
    <w:p w:rsidR="00F43727" w:rsidRPr="000562E0" w:rsidRDefault="00F43727" w:rsidP="00F43727">
      <w:pPr>
        <w:numPr>
          <w:ilvl w:val="1"/>
          <w:numId w:val="7"/>
        </w:numPr>
        <w:spacing w:after="120" w:line="240" w:lineRule="auto"/>
        <w:jc w:val="both"/>
        <w:rPr>
          <w:sz w:val="24"/>
        </w:rPr>
      </w:pPr>
      <w:r w:rsidRPr="000562E0">
        <w:rPr>
          <w:sz w:val="24"/>
        </w:rPr>
        <w:t>It returns all previous books user5 searched before.</w:t>
      </w:r>
    </w:p>
    <w:p w:rsidR="00191593" w:rsidRPr="000562E0" w:rsidRDefault="00191593" w:rsidP="00191593">
      <w:pPr>
        <w:numPr>
          <w:ilvl w:val="0"/>
          <w:numId w:val="7"/>
        </w:numPr>
        <w:spacing w:after="120" w:line="240" w:lineRule="auto"/>
        <w:jc w:val="both"/>
        <w:rPr>
          <w:sz w:val="24"/>
        </w:rPr>
      </w:pPr>
      <w:r w:rsidRPr="000562E0">
        <w:rPr>
          <w:sz w:val="24"/>
        </w:rPr>
        <w:t>For rating a book</w:t>
      </w:r>
    </w:p>
    <w:p w:rsidR="00191593" w:rsidRDefault="00191593" w:rsidP="00C264AB">
      <w:pPr>
        <w:numPr>
          <w:ilvl w:val="1"/>
          <w:numId w:val="7"/>
        </w:numPr>
        <w:spacing w:after="120" w:line="240" w:lineRule="auto"/>
        <w:jc w:val="both"/>
      </w:pPr>
      <w:r>
        <w:t>URL:</w:t>
      </w:r>
      <w:r w:rsidR="00C264AB">
        <w:t xml:space="preserve"> </w:t>
      </w:r>
      <w:hyperlink r:id="rId15" w:history="1">
        <w:r w:rsidR="00C264AB" w:rsidRPr="001D1DB0">
          <w:rPr>
            <w:rStyle w:val="Hyperlink"/>
          </w:rPr>
          <w:t>http://dynamiclib.host56.com/rating.php?name=user6&amp;password=pass6&amp;bookname=morometii&amp;rating=2</w:t>
        </w:r>
      </w:hyperlink>
      <w:r w:rsidR="00C264AB">
        <w:t xml:space="preserve"> </w:t>
      </w:r>
    </w:p>
    <w:p w:rsidR="00191593" w:rsidRDefault="00191593" w:rsidP="00191593">
      <w:pPr>
        <w:numPr>
          <w:ilvl w:val="1"/>
          <w:numId w:val="7"/>
        </w:numPr>
        <w:spacing w:after="120" w:line="240" w:lineRule="auto"/>
        <w:jc w:val="both"/>
      </w:pPr>
      <w:r>
        <w:t>XML</w:t>
      </w:r>
      <w:proofErr w:type="gramStart"/>
      <w:r>
        <w:t>:</w:t>
      </w:r>
      <w:r w:rsidR="00C264AB">
        <w:t xml:space="preserve"> </w:t>
      </w:r>
      <w:r w:rsidR="00E65B9C">
        <w:tab/>
      </w:r>
      <w:r w:rsidR="00C264AB">
        <w:t>…</w:t>
      </w:r>
      <w:proofErr w:type="gramEnd"/>
    </w:p>
    <w:p w:rsidR="007B16B4" w:rsidRDefault="007B16B4" w:rsidP="007B16B4">
      <w:pPr>
        <w:spacing w:after="120" w:line="240" w:lineRule="auto"/>
        <w:ind w:left="2160" w:firstLine="720"/>
        <w:jc w:val="both"/>
      </w:pPr>
      <w:r>
        <w:t>&lt;</w:t>
      </w:r>
      <w:proofErr w:type="gramStart"/>
      <w:r>
        <w:t>rating</w:t>
      </w:r>
      <w:proofErr w:type="gramEnd"/>
      <w:r>
        <w:t>&gt;</w:t>
      </w:r>
    </w:p>
    <w:p w:rsidR="007B16B4" w:rsidRDefault="007B16B4" w:rsidP="007B16B4">
      <w:pPr>
        <w:spacing w:after="120" w:line="240" w:lineRule="auto"/>
        <w:ind w:left="2880"/>
        <w:jc w:val="both"/>
      </w:pPr>
      <w:r>
        <w:t xml:space="preserve">     3</w:t>
      </w:r>
    </w:p>
    <w:p w:rsidR="007B16B4" w:rsidRDefault="007B16B4" w:rsidP="007B16B4">
      <w:pPr>
        <w:spacing w:after="120" w:line="240" w:lineRule="auto"/>
        <w:ind w:left="2160" w:firstLine="720"/>
        <w:jc w:val="both"/>
      </w:pPr>
      <w:r>
        <w:t>&lt;/rating&gt;</w:t>
      </w:r>
    </w:p>
    <w:p w:rsidR="007B16B4" w:rsidRDefault="007B16B4" w:rsidP="00633BEE">
      <w:pPr>
        <w:spacing w:after="120" w:line="240" w:lineRule="auto"/>
        <w:ind w:left="1440"/>
        <w:jc w:val="both"/>
      </w:pPr>
      <w:r>
        <w:tab/>
      </w:r>
      <w:r>
        <w:tab/>
        <w:t>…</w:t>
      </w:r>
    </w:p>
    <w:p w:rsidR="007B16B4" w:rsidRDefault="00F10D3E" w:rsidP="00191593">
      <w:pPr>
        <w:numPr>
          <w:ilvl w:val="1"/>
          <w:numId w:val="7"/>
        </w:numPr>
        <w:spacing w:after="120" w:line="240" w:lineRule="auto"/>
        <w:jc w:val="both"/>
        <w:rPr>
          <w:sz w:val="24"/>
        </w:rPr>
      </w:pPr>
      <w:r>
        <w:rPr>
          <w:sz w:val="24"/>
        </w:rPr>
        <w:t xml:space="preserve">The </w:t>
      </w:r>
      <w:r w:rsidR="00633BEE" w:rsidRPr="000562E0">
        <w:rPr>
          <w:sz w:val="24"/>
        </w:rPr>
        <w:t>result can be “</w:t>
      </w:r>
      <w:proofErr w:type="spellStart"/>
      <w:r w:rsidR="00633BEE" w:rsidRPr="000562E0">
        <w:rPr>
          <w:sz w:val="24"/>
        </w:rPr>
        <w:t>notok</w:t>
      </w:r>
      <w:proofErr w:type="spellEnd"/>
      <w:r w:rsidR="00633BEE" w:rsidRPr="000562E0">
        <w:rPr>
          <w:sz w:val="24"/>
        </w:rPr>
        <w:t xml:space="preserve">” (values for rating must be between 0 and 5) </w:t>
      </w:r>
      <w:r w:rsidR="003C742B" w:rsidRPr="000562E0">
        <w:rPr>
          <w:sz w:val="24"/>
        </w:rPr>
        <w:t xml:space="preserve">or a </w:t>
      </w:r>
      <w:r w:rsidR="00633BEE" w:rsidRPr="000562E0">
        <w:rPr>
          <w:sz w:val="24"/>
        </w:rPr>
        <w:t xml:space="preserve">numeric value (average of given value and the value before). </w:t>
      </w:r>
    </w:p>
    <w:p w:rsidR="00AB67D1" w:rsidRPr="000562E0" w:rsidRDefault="00AB67D1" w:rsidP="00AB67D1">
      <w:pPr>
        <w:spacing w:after="120" w:line="240" w:lineRule="auto"/>
        <w:ind w:left="2160"/>
        <w:jc w:val="both"/>
        <w:rPr>
          <w:sz w:val="24"/>
        </w:rPr>
      </w:pPr>
    </w:p>
    <w:p w:rsidR="00884293" w:rsidRDefault="00884293" w:rsidP="00884293">
      <w:pPr>
        <w:spacing w:after="120" w:line="240" w:lineRule="auto"/>
        <w:ind w:firstLine="720"/>
        <w:jc w:val="both"/>
        <w:rPr>
          <w:sz w:val="24"/>
        </w:rPr>
      </w:pPr>
      <w:r>
        <w:rPr>
          <w:sz w:val="24"/>
        </w:rPr>
        <w:t xml:space="preserve">The basic functional unit of the system </w:t>
      </w:r>
      <w:r w:rsidR="00173F65">
        <w:rPr>
          <w:sz w:val="24"/>
        </w:rPr>
        <w:t xml:space="preserve">I used </w:t>
      </w:r>
      <w:r>
        <w:rPr>
          <w:sz w:val="24"/>
        </w:rPr>
        <w:t xml:space="preserve">is Android Activity: the activity present in the flow of operations that make up the application. Each of the classes used in the application corresponds to an activity. Basically, as the application accesses resources, new pages are created. Elements on the pages (buttons, lists, </w:t>
      </w:r>
      <w:proofErr w:type="spellStart"/>
      <w:r>
        <w:rPr>
          <w:sz w:val="24"/>
        </w:rPr>
        <w:t>TextView's</w:t>
      </w:r>
      <w:proofErr w:type="spellEnd"/>
      <w:r>
        <w:rPr>
          <w:sz w:val="24"/>
        </w:rPr>
        <w:t>) are described in the XML pages associated.</w:t>
      </w:r>
    </w:p>
    <w:p w:rsidR="007E6A7B" w:rsidRDefault="007E6A7B" w:rsidP="007E6A7B">
      <w:pPr>
        <w:spacing w:after="120" w:line="240" w:lineRule="auto"/>
        <w:ind w:firstLine="720"/>
        <w:jc w:val="both"/>
      </w:pPr>
      <w:r>
        <w:rPr>
          <w:sz w:val="24"/>
        </w:rPr>
        <w:t>When testing the application, I initially used a virtual Android device (AVD) that successful</w:t>
      </w:r>
      <w:r w:rsidR="00F10D3E">
        <w:rPr>
          <w:sz w:val="24"/>
        </w:rPr>
        <w:t>l</w:t>
      </w:r>
      <w:r>
        <w:rPr>
          <w:sz w:val="24"/>
        </w:rPr>
        <w:t>y shapes a real device. Subsequently, the client application was installed on a mobile device smartphone HTC running Android OS version 4.1.1</w:t>
      </w:r>
    </w:p>
    <w:p w:rsidR="007E6A7B" w:rsidRDefault="007E6A7B" w:rsidP="007E6A7B">
      <w:pPr>
        <w:spacing w:after="120" w:line="240" w:lineRule="auto"/>
        <w:ind w:firstLine="720"/>
        <w:jc w:val="both"/>
      </w:pPr>
      <w:r>
        <w:rPr>
          <w:sz w:val="24"/>
        </w:rPr>
        <w:t>Given the fact that the application is composed of multiple modules with different functionalities, I first conducted independent testing of components. Subsequently, I integrated all of these components to make up a functional system. To detect errors, I used the utility DDMS (</w:t>
      </w:r>
      <w:proofErr w:type="spellStart"/>
      <w:r>
        <w:rPr>
          <w:sz w:val="24"/>
        </w:rPr>
        <w:t>Dalvik</w:t>
      </w:r>
      <w:proofErr w:type="spellEnd"/>
      <w:r>
        <w:rPr>
          <w:sz w:val="24"/>
        </w:rPr>
        <w:t xml:space="preserve"> Debug Monitor).</w:t>
      </w:r>
    </w:p>
    <w:p w:rsidR="007E6A7B" w:rsidRDefault="007E6A7B" w:rsidP="00884293">
      <w:pPr>
        <w:spacing w:after="120" w:line="240" w:lineRule="auto"/>
        <w:ind w:firstLine="720"/>
        <w:jc w:val="both"/>
      </w:pPr>
    </w:p>
    <w:p w:rsidR="00884293" w:rsidRDefault="00884293" w:rsidP="009371BA">
      <w:pPr>
        <w:spacing w:after="120" w:line="240" w:lineRule="auto"/>
        <w:ind w:firstLine="720"/>
        <w:jc w:val="both"/>
      </w:pPr>
    </w:p>
    <w:p w:rsidR="006E1C0B" w:rsidRDefault="009371BA">
      <w:pPr>
        <w:spacing w:after="120" w:line="240" w:lineRule="auto"/>
        <w:ind w:firstLine="720"/>
        <w:jc w:val="both"/>
      </w:pPr>
      <w:bookmarkStart w:id="25" w:name="h.m0cubfg2onlp"/>
      <w:bookmarkEnd w:id="25"/>
      <w:r>
        <w:rPr>
          <w:b/>
          <w:sz w:val="24"/>
        </w:rPr>
        <w:t xml:space="preserve">Location analysis - </w:t>
      </w:r>
      <w:proofErr w:type="spellStart"/>
      <w:r>
        <w:rPr>
          <w:b/>
          <w:sz w:val="24"/>
        </w:rPr>
        <w:t>Alina</w:t>
      </w:r>
      <w:proofErr w:type="spellEnd"/>
      <w:r>
        <w:rPr>
          <w:b/>
          <w:sz w:val="24"/>
        </w:rPr>
        <w:t xml:space="preserve"> </w:t>
      </w:r>
      <w:proofErr w:type="spellStart"/>
      <w:r>
        <w:rPr>
          <w:b/>
          <w:sz w:val="24"/>
        </w:rPr>
        <w:t>Eftenoiu</w:t>
      </w:r>
      <w:proofErr w:type="spellEnd"/>
    </w:p>
    <w:p w:rsidR="006E1C0B" w:rsidRDefault="00424B84">
      <w:pPr>
        <w:spacing w:after="120" w:line="240" w:lineRule="auto"/>
        <w:ind w:firstLine="720"/>
        <w:jc w:val="both"/>
        <w:rPr>
          <w:sz w:val="24"/>
        </w:rPr>
      </w:pPr>
      <w:bookmarkStart w:id="26" w:name="h.wv3mydpn4cxb"/>
      <w:bookmarkEnd w:id="26"/>
      <w:r>
        <w:rPr>
          <w:sz w:val="24"/>
        </w:rPr>
        <w:t xml:space="preserve">I started by looking for </w:t>
      </w:r>
      <w:proofErr w:type="spellStart"/>
      <w:r>
        <w:rPr>
          <w:sz w:val="24"/>
        </w:rPr>
        <w:t>LocationServices</w:t>
      </w:r>
      <w:proofErr w:type="spellEnd"/>
      <w:r>
        <w:rPr>
          <w:sz w:val="24"/>
        </w:rPr>
        <w:t xml:space="preserve"> API provided by Android and Google and I read a few articles and forum about how to get your current location on Android and how to search the map for other addresses. </w:t>
      </w:r>
    </w:p>
    <w:p w:rsidR="006E1C0B" w:rsidRDefault="009371BA" w:rsidP="009371BA">
      <w:pPr>
        <w:spacing w:after="120" w:line="240" w:lineRule="auto"/>
        <w:ind w:firstLine="720"/>
        <w:jc w:val="both"/>
        <w:rPr>
          <w:sz w:val="24"/>
        </w:rPr>
      </w:pPr>
      <w:r>
        <w:rPr>
          <w:sz w:val="24"/>
        </w:rPr>
        <w:t xml:space="preserve">I searched for Android interfaces, activities, </w:t>
      </w:r>
      <w:proofErr w:type="spellStart"/>
      <w:r>
        <w:rPr>
          <w:sz w:val="24"/>
        </w:rPr>
        <w:t>ListView</w:t>
      </w:r>
      <w:proofErr w:type="spellEnd"/>
      <w:r>
        <w:rPr>
          <w:sz w:val="24"/>
        </w:rPr>
        <w:t xml:space="preserve"> and all of the APIs needed to implement this. I draw a draft diagram of activities and decide how the application will look like.</w:t>
      </w:r>
      <w:bookmarkStart w:id="27" w:name="h.migmnoa3p9po"/>
      <w:bookmarkStart w:id="28" w:name="h.66lfjlk2a6mr"/>
      <w:bookmarkEnd w:id="27"/>
      <w:bookmarkEnd w:id="28"/>
    </w:p>
    <w:p w:rsidR="007E6A7B" w:rsidRDefault="007E6A7B" w:rsidP="007E6A7B">
      <w:pPr>
        <w:spacing w:after="120" w:line="240" w:lineRule="auto"/>
        <w:ind w:firstLine="720"/>
        <w:jc w:val="both"/>
      </w:pPr>
      <w:r>
        <w:rPr>
          <w:sz w:val="24"/>
        </w:rPr>
        <w:t xml:space="preserve">I wrote the code and continued to document about the little stuffs that escaped on Analyze step. </w:t>
      </w:r>
    </w:p>
    <w:p w:rsidR="007E6A7B" w:rsidRDefault="007E6A7B" w:rsidP="007E6A7B">
      <w:pPr>
        <w:spacing w:after="120" w:line="240" w:lineRule="auto"/>
        <w:ind w:firstLine="720"/>
        <w:jc w:val="both"/>
      </w:pPr>
      <w:r>
        <w:rPr>
          <w:sz w:val="24"/>
        </w:rPr>
        <w:t>I used Android 4.1.1, SDK 16 revision</w:t>
      </w:r>
      <w:r w:rsidR="00F10D3E">
        <w:rPr>
          <w:sz w:val="24"/>
        </w:rPr>
        <w:t xml:space="preserve"> </w:t>
      </w:r>
      <w:r>
        <w:rPr>
          <w:sz w:val="24"/>
        </w:rPr>
        <w:t xml:space="preserve">(4.1.2) and ADT 23.0. I wrote the code in Eclipse Luna with Android and Google SDKs. </w:t>
      </w:r>
    </w:p>
    <w:p w:rsidR="007E6A7B" w:rsidRDefault="007E6A7B" w:rsidP="007E6A7B">
      <w:pPr>
        <w:spacing w:after="120" w:line="240" w:lineRule="auto"/>
        <w:ind w:firstLine="720"/>
        <w:jc w:val="both"/>
      </w:pPr>
      <w:r>
        <w:rPr>
          <w:sz w:val="24"/>
        </w:rPr>
        <w:t xml:space="preserve">I used </w:t>
      </w:r>
      <w:proofErr w:type="spellStart"/>
      <w:r>
        <w:rPr>
          <w:sz w:val="24"/>
        </w:rPr>
        <w:t>google</w:t>
      </w:r>
      <w:proofErr w:type="spellEnd"/>
      <w:r>
        <w:rPr>
          <w:sz w:val="24"/>
        </w:rPr>
        <w:t xml:space="preserve"> play services for getting the location and </w:t>
      </w:r>
      <w:proofErr w:type="spellStart"/>
      <w:r>
        <w:rPr>
          <w:sz w:val="24"/>
        </w:rPr>
        <w:t>HTTPGet</w:t>
      </w:r>
      <w:proofErr w:type="spellEnd"/>
      <w:r>
        <w:rPr>
          <w:sz w:val="24"/>
        </w:rPr>
        <w:t>/</w:t>
      </w:r>
      <w:proofErr w:type="spellStart"/>
      <w:r>
        <w:rPr>
          <w:sz w:val="24"/>
        </w:rPr>
        <w:t>HTTPPost</w:t>
      </w:r>
      <w:proofErr w:type="spellEnd"/>
      <w:r>
        <w:rPr>
          <w:sz w:val="24"/>
        </w:rPr>
        <w:t xml:space="preserve"> to acquire a JSON with the specific coordinates and address of a given string to search on Google Maps. </w:t>
      </w:r>
    </w:p>
    <w:p w:rsidR="007E6A7B" w:rsidRDefault="007E6A7B" w:rsidP="007E6A7B">
      <w:pPr>
        <w:spacing w:after="120" w:line="240" w:lineRule="auto"/>
        <w:ind w:firstLine="720"/>
        <w:jc w:val="both"/>
        <w:rPr>
          <w:sz w:val="24"/>
        </w:rPr>
      </w:pPr>
      <w:r>
        <w:rPr>
          <w:sz w:val="24"/>
        </w:rPr>
        <w:t xml:space="preserve">From Android I used Button, </w:t>
      </w:r>
      <w:proofErr w:type="spellStart"/>
      <w:r>
        <w:rPr>
          <w:sz w:val="24"/>
        </w:rPr>
        <w:t>ListView</w:t>
      </w:r>
      <w:proofErr w:type="spellEnd"/>
      <w:r>
        <w:rPr>
          <w:sz w:val="24"/>
        </w:rPr>
        <w:t xml:space="preserve">, </w:t>
      </w:r>
      <w:proofErr w:type="spellStart"/>
      <w:r>
        <w:rPr>
          <w:sz w:val="24"/>
        </w:rPr>
        <w:t>TextView</w:t>
      </w:r>
      <w:proofErr w:type="spellEnd"/>
      <w:r>
        <w:rPr>
          <w:sz w:val="24"/>
        </w:rPr>
        <w:t xml:space="preserve"> and other perspectives to create a user-friendly interface. The application check network connection and location service status.</w:t>
      </w:r>
    </w:p>
    <w:p w:rsidR="0012793B" w:rsidRDefault="0012793B" w:rsidP="007E6A7B">
      <w:pPr>
        <w:spacing w:after="120" w:line="240" w:lineRule="auto"/>
        <w:ind w:firstLine="720"/>
        <w:jc w:val="both"/>
        <w:rPr>
          <w:sz w:val="24"/>
        </w:rPr>
      </w:pPr>
      <w:r>
        <w:rPr>
          <w:sz w:val="24"/>
        </w:rPr>
        <w:t xml:space="preserve">I also used </w:t>
      </w:r>
      <w:proofErr w:type="spellStart"/>
      <w:r>
        <w:rPr>
          <w:sz w:val="24"/>
        </w:rPr>
        <w:t>JSoup</w:t>
      </w:r>
      <w:proofErr w:type="spellEnd"/>
      <w:r>
        <w:rPr>
          <w:sz w:val="24"/>
        </w:rPr>
        <w:t xml:space="preserve"> to parse html content from libraries websites. The addresses are saved in a database (SQLite Database) and are updated only when the user wants. Once I did this, the application works even if there is no network </w:t>
      </w:r>
      <w:proofErr w:type="gramStart"/>
      <w:r>
        <w:rPr>
          <w:sz w:val="24"/>
        </w:rPr>
        <w:t>connection using the last know</w:t>
      </w:r>
      <w:proofErr w:type="gramEnd"/>
      <w:r>
        <w:rPr>
          <w:sz w:val="24"/>
        </w:rPr>
        <w:t xml:space="preserve"> location and the data from the database.</w:t>
      </w:r>
    </w:p>
    <w:p w:rsidR="007E2460" w:rsidRDefault="007E2460" w:rsidP="007E6A7B">
      <w:pPr>
        <w:spacing w:after="120" w:line="240" w:lineRule="auto"/>
        <w:ind w:firstLine="720"/>
        <w:jc w:val="both"/>
      </w:pPr>
      <w:r>
        <w:rPr>
          <w:sz w:val="24"/>
        </w:rPr>
        <w:t>The application allows the user to choose which city he wants to find the library. The</w:t>
      </w:r>
      <w:r w:rsidR="00312662">
        <w:rPr>
          <w:sz w:val="24"/>
        </w:rPr>
        <w:t>n</w:t>
      </w:r>
      <w:r>
        <w:rPr>
          <w:sz w:val="24"/>
        </w:rPr>
        <w:t xml:space="preserve"> it displays he’s location and the nearest locations for each bookstore in that city.</w:t>
      </w:r>
    </w:p>
    <w:p w:rsidR="00200C9E" w:rsidRDefault="00200C9E" w:rsidP="00200C9E">
      <w:pPr>
        <w:spacing w:after="120" w:line="240" w:lineRule="auto"/>
        <w:ind w:firstLine="720"/>
        <w:jc w:val="both"/>
      </w:pPr>
      <w:r>
        <w:rPr>
          <w:sz w:val="24"/>
        </w:rPr>
        <w:t>I tested the application on HTC ONE S running Android 4.1.1 and Nexus 7 running Android 4.4.1. The application had good results on both devices.</w:t>
      </w:r>
    </w:p>
    <w:p w:rsidR="006E1C0B" w:rsidRDefault="006E1C0B">
      <w:pPr>
        <w:spacing w:line="360" w:lineRule="auto"/>
        <w:jc w:val="both"/>
      </w:pPr>
      <w:bookmarkStart w:id="29" w:name="h.1ksv4uv"/>
      <w:bookmarkStart w:id="30" w:name="h.44sinio"/>
      <w:bookmarkEnd w:id="29"/>
      <w:bookmarkEnd w:id="30"/>
    </w:p>
    <w:p w:rsidR="006E1C0B" w:rsidRDefault="00424B84" w:rsidP="0041478C">
      <w:pPr>
        <w:pStyle w:val="Heading1"/>
        <w:keepLines/>
        <w:numPr>
          <w:ilvl w:val="0"/>
          <w:numId w:val="6"/>
        </w:numPr>
        <w:ind w:left="1872" w:firstLine="1440"/>
      </w:pPr>
      <w:bookmarkStart w:id="31" w:name="h.2jxsxqh"/>
      <w:bookmarkStart w:id="32" w:name="_Toc406663659"/>
      <w:bookmarkStart w:id="33" w:name="_Toc409842266"/>
      <w:bookmarkEnd w:id="31"/>
      <w:r>
        <w:lastRenderedPageBreak/>
        <w:t>Risk management</w:t>
      </w:r>
      <w:bookmarkEnd w:id="32"/>
      <w:bookmarkEnd w:id="33"/>
    </w:p>
    <w:p w:rsidR="006E1C0B" w:rsidRDefault="00424B84" w:rsidP="0041478C">
      <w:pPr>
        <w:pStyle w:val="Heading2"/>
        <w:keepLines/>
        <w:numPr>
          <w:ilvl w:val="1"/>
          <w:numId w:val="6"/>
        </w:numPr>
        <w:spacing w:line="360" w:lineRule="auto"/>
      </w:pPr>
      <w:bookmarkStart w:id="34" w:name="_Toc406663660"/>
      <w:bookmarkStart w:id="35" w:name="_Toc409842267"/>
      <w:r>
        <w:t>Risk identification</w:t>
      </w:r>
      <w:bookmarkEnd w:id="34"/>
      <w:bookmarkEnd w:id="35"/>
    </w:p>
    <w:p w:rsidR="006E1C0B" w:rsidRDefault="00424B84" w:rsidP="00656F6A">
      <w:pPr>
        <w:spacing w:line="240" w:lineRule="auto"/>
      </w:pPr>
      <w:r>
        <w:rPr>
          <w:sz w:val="24"/>
        </w:rPr>
        <w:t xml:space="preserve">If the components used, such as frameworks and other software modules, run with full privileges, an attack can facilitate serious data loss or server takeover. </w:t>
      </w:r>
    </w:p>
    <w:p w:rsidR="00656F6A" w:rsidRDefault="00656F6A" w:rsidP="00656F6A">
      <w:pPr>
        <w:spacing w:line="240" w:lineRule="auto"/>
        <w:rPr>
          <w:sz w:val="24"/>
        </w:rPr>
      </w:pPr>
    </w:p>
    <w:p w:rsidR="006E1C0B" w:rsidRDefault="00424B84" w:rsidP="00656F6A">
      <w:pPr>
        <w:spacing w:line="240" w:lineRule="auto"/>
      </w:pPr>
      <w:r>
        <w:rPr>
          <w:sz w:val="24"/>
        </w:rPr>
        <w:t xml:space="preserve">If the server redirects users to other pages and websites, without proper validation, attackers can redirect victims to phishing or malware sites, or use forwards to access unauthorized pages. </w:t>
      </w:r>
    </w:p>
    <w:p w:rsidR="00656F6A" w:rsidRDefault="00656F6A" w:rsidP="00656F6A">
      <w:pPr>
        <w:spacing w:line="240" w:lineRule="auto"/>
        <w:rPr>
          <w:sz w:val="24"/>
        </w:rPr>
      </w:pPr>
    </w:p>
    <w:p w:rsidR="00656F6A" w:rsidRDefault="00424B84" w:rsidP="003204BF">
      <w:pPr>
        <w:spacing w:line="240" w:lineRule="auto"/>
      </w:pPr>
      <w:r>
        <w:rPr>
          <w:sz w:val="24"/>
        </w:rPr>
        <w:t>If the client cannot connect to the server, the application won’t be functional.</w:t>
      </w:r>
    </w:p>
    <w:p w:rsidR="003204BF" w:rsidRPr="003204BF" w:rsidRDefault="003204BF" w:rsidP="003204BF">
      <w:pPr>
        <w:spacing w:line="240" w:lineRule="auto"/>
      </w:pPr>
    </w:p>
    <w:p w:rsidR="003204BF" w:rsidRPr="00DE0409" w:rsidRDefault="00424B84" w:rsidP="00656F6A">
      <w:pPr>
        <w:spacing w:after="120" w:line="240" w:lineRule="auto"/>
        <w:jc w:val="both"/>
        <w:rPr>
          <w:sz w:val="24"/>
        </w:rPr>
      </w:pPr>
      <w:r w:rsidRPr="00DE0409">
        <w:rPr>
          <w:sz w:val="24"/>
        </w:rPr>
        <w:t>If no Internet connection is established, the location cannot be provided.</w:t>
      </w:r>
    </w:p>
    <w:p w:rsidR="006E1C0B" w:rsidRPr="00DE0409" w:rsidRDefault="00424B84" w:rsidP="00656F6A">
      <w:pPr>
        <w:spacing w:after="120" w:line="240" w:lineRule="auto"/>
        <w:jc w:val="both"/>
        <w:rPr>
          <w:sz w:val="24"/>
        </w:rPr>
      </w:pPr>
      <w:bookmarkStart w:id="36" w:name="h.17qovifxsgv2"/>
      <w:bookmarkEnd w:id="36"/>
      <w:r w:rsidRPr="00DE0409">
        <w:rPr>
          <w:sz w:val="24"/>
        </w:rPr>
        <w:t xml:space="preserve">If the location service is off when running the application, it </w:t>
      </w:r>
      <w:proofErr w:type="gramStart"/>
      <w:r w:rsidRPr="00DE0409">
        <w:rPr>
          <w:sz w:val="24"/>
        </w:rPr>
        <w:t>exists</w:t>
      </w:r>
      <w:proofErr w:type="gramEnd"/>
      <w:r w:rsidRPr="00DE0409">
        <w:rPr>
          <w:sz w:val="24"/>
        </w:rPr>
        <w:t xml:space="preserve"> the risk that the program will consider the last location registered on device and this could lead to wrong output.</w:t>
      </w:r>
    </w:p>
    <w:p w:rsidR="006E1C0B" w:rsidRPr="00DE0409" w:rsidRDefault="00424B84" w:rsidP="00656F6A">
      <w:pPr>
        <w:spacing w:after="120" w:line="240" w:lineRule="auto"/>
        <w:jc w:val="both"/>
        <w:rPr>
          <w:sz w:val="24"/>
        </w:rPr>
      </w:pPr>
      <w:r w:rsidRPr="00DE0409">
        <w:rPr>
          <w:sz w:val="24"/>
        </w:rPr>
        <w:t>If the webhost we are currently using is not available, the server is not functional. We are not currently providing a local database for the application.</w:t>
      </w:r>
      <w:bookmarkStart w:id="37" w:name="h.z337ya"/>
      <w:bookmarkEnd w:id="37"/>
    </w:p>
    <w:p w:rsidR="006E1C0B" w:rsidRDefault="006E1C0B">
      <w:pPr>
        <w:spacing w:line="240" w:lineRule="auto"/>
        <w:ind w:left="720"/>
      </w:pPr>
    </w:p>
    <w:p w:rsidR="006E1C0B" w:rsidRDefault="00424B84" w:rsidP="002A1D67">
      <w:pPr>
        <w:pStyle w:val="Heading2"/>
        <w:keepLines/>
        <w:numPr>
          <w:ilvl w:val="1"/>
          <w:numId w:val="6"/>
        </w:numPr>
        <w:spacing w:line="360" w:lineRule="auto"/>
      </w:pPr>
      <w:bookmarkStart w:id="38" w:name="_Toc406663662"/>
      <w:bookmarkStart w:id="39" w:name="_Toc409842268"/>
      <w:r>
        <w:t>Responses to risks</w:t>
      </w:r>
      <w:bookmarkEnd w:id="38"/>
      <w:bookmarkEnd w:id="39"/>
      <w:r>
        <w:tab/>
      </w:r>
    </w:p>
    <w:p w:rsidR="006E1C0B" w:rsidRDefault="00424B84" w:rsidP="003504CC">
      <w:pPr>
        <w:spacing w:line="360" w:lineRule="auto"/>
      </w:pPr>
      <w:r>
        <w:rPr>
          <w:sz w:val="24"/>
        </w:rPr>
        <w:t>Technology risks - Check how these performed in the past and we will know they will work.</w:t>
      </w:r>
    </w:p>
    <w:p w:rsidR="006E1C0B" w:rsidRDefault="00424B84" w:rsidP="003504CC">
      <w:pPr>
        <w:spacing w:line="360" w:lineRule="auto"/>
      </w:pPr>
      <w:r>
        <w:rPr>
          <w:sz w:val="24"/>
        </w:rPr>
        <w:t>Complex tasks - Decompose complex tasks into sm</w:t>
      </w:r>
      <w:r>
        <w:rPr>
          <w:sz w:val="26"/>
        </w:rPr>
        <w:t>aller tasks.</w:t>
      </w:r>
    </w:p>
    <w:p w:rsidR="006E1C0B" w:rsidRDefault="00424B84" w:rsidP="00C85397">
      <w:pPr>
        <w:spacing w:line="360" w:lineRule="auto"/>
      </w:pPr>
      <w:r>
        <w:rPr>
          <w:sz w:val="26"/>
        </w:rPr>
        <w:t>Using components with vulnerabilities - Inform about the components before using them.</w:t>
      </w:r>
    </w:p>
    <w:sectPr w:rsidR="006E1C0B" w:rsidSect="00222DA0">
      <w:headerReference w:type="default" r:id="rId16"/>
      <w:footerReference w:type="default" r:id="rId17"/>
      <w:headerReference w:type="first" r:id="rId18"/>
      <w:footerReference w:type="first" r:id="rId19"/>
      <w:pgSz w:w="11907" w:h="16839"/>
      <w:pgMar w:top="1134" w:right="1134" w:bottom="386" w:left="1134" w:header="720" w:footer="7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36F2" w:rsidRDefault="007C36F2">
      <w:pPr>
        <w:spacing w:line="240" w:lineRule="auto"/>
      </w:pPr>
      <w:r>
        <w:separator/>
      </w:r>
    </w:p>
  </w:endnote>
  <w:endnote w:type="continuationSeparator" w:id="0">
    <w:p w:rsidR="007C36F2" w:rsidRDefault="007C36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EE"/>
    <w:family w:val="swiss"/>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C0B" w:rsidRDefault="00222DA0">
    <w:pPr>
      <w:tabs>
        <w:tab w:val="center" w:pos="4680"/>
        <w:tab w:val="right" w:pos="9000"/>
      </w:tabs>
      <w:spacing w:line="240" w:lineRule="auto"/>
      <w:jc w:val="center"/>
    </w:pPr>
    <w:r>
      <w:fldChar w:fldCharType="begin"/>
    </w:r>
    <w:r w:rsidR="00424B84">
      <w:instrText>PAGE</w:instrText>
    </w:r>
    <w:r>
      <w:fldChar w:fldCharType="separate"/>
    </w:r>
    <w:r w:rsidR="00692456">
      <w:rPr>
        <w:noProof/>
      </w:rPr>
      <w:t>4</w:t>
    </w:r>
    <w:r>
      <w:fldChar w:fldCharType="end"/>
    </w:r>
  </w:p>
  <w:p w:rsidR="006E1C0B" w:rsidRDefault="006E1C0B">
    <w:pPr>
      <w:tabs>
        <w:tab w:val="center" w:pos="4320"/>
        <w:tab w:val="right" w:pos="8640"/>
      </w:tabs>
      <w:spacing w:before="120" w:after="120" w:line="240" w:lineRule="auto"/>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C0B" w:rsidRDefault="006E1C0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36F2" w:rsidRDefault="007C36F2">
      <w:pPr>
        <w:spacing w:line="240" w:lineRule="auto"/>
      </w:pPr>
      <w:r>
        <w:separator/>
      </w:r>
    </w:p>
  </w:footnote>
  <w:footnote w:type="continuationSeparator" w:id="0">
    <w:p w:rsidR="007C36F2" w:rsidRDefault="007C36F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C0B" w:rsidRDefault="006E1C0B">
    <w:pPr>
      <w:tabs>
        <w:tab w:val="center" w:pos="4320"/>
        <w:tab w:val="right" w:pos="8640"/>
      </w:tabs>
      <w:spacing w:after="120" w:line="240" w:lineRule="auto"/>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C0B" w:rsidRDefault="006E1C0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C026FFE6">
      <w:start w:val="1"/>
      <w:numFmt w:val="bullet"/>
      <w:lvlText w:val="●"/>
      <w:lvlJc w:val="left"/>
      <w:pPr>
        <w:tabs>
          <w:tab w:val="num" w:pos="0"/>
        </w:tabs>
        <w:ind w:left="720" w:hanging="360"/>
      </w:pPr>
      <w:rPr>
        <w:rFonts w:ascii="Arial" w:eastAsia="Arial" w:hAnsi="Arial" w:cs="Arial"/>
      </w:rPr>
    </w:lvl>
    <w:lvl w:ilvl="1" w:tplc="B2168EBC">
      <w:start w:val="1"/>
      <w:numFmt w:val="bullet"/>
      <w:lvlText w:val="o"/>
      <w:lvlJc w:val="left"/>
      <w:pPr>
        <w:tabs>
          <w:tab w:val="num" w:pos="1440"/>
        </w:tabs>
        <w:ind w:left="1440" w:hanging="360"/>
      </w:pPr>
      <w:rPr>
        <w:rFonts w:ascii="Courier New" w:hAnsi="Courier New"/>
      </w:rPr>
    </w:lvl>
    <w:lvl w:ilvl="2" w:tplc="3C005C42">
      <w:start w:val="1"/>
      <w:numFmt w:val="bullet"/>
      <w:lvlText w:val=""/>
      <w:lvlJc w:val="left"/>
      <w:pPr>
        <w:tabs>
          <w:tab w:val="num" w:pos="2160"/>
        </w:tabs>
        <w:ind w:left="2160" w:hanging="360"/>
      </w:pPr>
      <w:rPr>
        <w:rFonts w:ascii="Wingdings" w:hAnsi="Wingdings"/>
      </w:rPr>
    </w:lvl>
    <w:lvl w:ilvl="3" w:tplc="B9A48264">
      <w:start w:val="1"/>
      <w:numFmt w:val="bullet"/>
      <w:lvlText w:val=""/>
      <w:lvlJc w:val="left"/>
      <w:pPr>
        <w:tabs>
          <w:tab w:val="num" w:pos="2880"/>
        </w:tabs>
        <w:ind w:left="2880" w:hanging="360"/>
      </w:pPr>
      <w:rPr>
        <w:rFonts w:ascii="Symbol" w:hAnsi="Symbol"/>
      </w:rPr>
    </w:lvl>
    <w:lvl w:ilvl="4" w:tplc="B5C028E6">
      <w:start w:val="1"/>
      <w:numFmt w:val="bullet"/>
      <w:lvlText w:val="o"/>
      <w:lvlJc w:val="left"/>
      <w:pPr>
        <w:tabs>
          <w:tab w:val="num" w:pos="3600"/>
        </w:tabs>
        <w:ind w:left="3600" w:hanging="360"/>
      </w:pPr>
      <w:rPr>
        <w:rFonts w:ascii="Courier New" w:hAnsi="Courier New"/>
      </w:rPr>
    </w:lvl>
    <w:lvl w:ilvl="5" w:tplc="4FD40EB0">
      <w:start w:val="1"/>
      <w:numFmt w:val="bullet"/>
      <w:lvlText w:val=""/>
      <w:lvlJc w:val="left"/>
      <w:pPr>
        <w:tabs>
          <w:tab w:val="num" w:pos="4320"/>
        </w:tabs>
        <w:ind w:left="4320" w:hanging="360"/>
      </w:pPr>
      <w:rPr>
        <w:rFonts w:ascii="Wingdings" w:hAnsi="Wingdings"/>
      </w:rPr>
    </w:lvl>
    <w:lvl w:ilvl="6" w:tplc="E41E14DE">
      <w:start w:val="1"/>
      <w:numFmt w:val="bullet"/>
      <w:lvlText w:val=""/>
      <w:lvlJc w:val="left"/>
      <w:pPr>
        <w:tabs>
          <w:tab w:val="num" w:pos="5040"/>
        </w:tabs>
        <w:ind w:left="5040" w:hanging="360"/>
      </w:pPr>
      <w:rPr>
        <w:rFonts w:ascii="Symbol" w:hAnsi="Symbol"/>
      </w:rPr>
    </w:lvl>
    <w:lvl w:ilvl="7" w:tplc="DD34CB2A">
      <w:start w:val="1"/>
      <w:numFmt w:val="bullet"/>
      <w:lvlText w:val="o"/>
      <w:lvlJc w:val="left"/>
      <w:pPr>
        <w:tabs>
          <w:tab w:val="num" w:pos="5760"/>
        </w:tabs>
        <w:ind w:left="5760" w:hanging="360"/>
      </w:pPr>
      <w:rPr>
        <w:rFonts w:ascii="Courier New" w:hAnsi="Courier New"/>
      </w:rPr>
    </w:lvl>
    <w:lvl w:ilvl="8" w:tplc="B58644FA">
      <w:start w:val="1"/>
      <w:numFmt w:val="bullet"/>
      <w:lvlText w:val=""/>
      <w:lvlJc w:val="left"/>
      <w:pPr>
        <w:tabs>
          <w:tab w:val="num" w:pos="6480"/>
        </w:tabs>
        <w:ind w:left="6480" w:hanging="360"/>
      </w:pPr>
      <w:rPr>
        <w:rFonts w:ascii="Wingdings" w:hAnsi="Wingdings"/>
      </w:rPr>
    </w:lvl>
  </w:abstractNum>
  <w:abstractNum w:abstractNumId="1">
    <w:nsid w:val="00000002"/>
    <w:multiLevelType w:val="multilevel"/>
    <w:tmpl w:val="00000002"/>
    <w:lvl w:ilvl="0">
      <w:start w:val="1"/>
      <w:numFmt w:val="decimal"/>
      <w:lvlText w:val="%1."/>
      <w:lvlJc w:val="left"/>
      <w:pPr>
        <w:tabs>
          <w:tab w:val="num" w:pos="0"/>
        </w:tabs>
        <w:ind w:left="720" w:hanging="360"/>
      </w:pPr>
      <w:rPr>
        <w:rFonts w:ascii="Arial" w:eastAsia="Arial" w:hAnsi="Arial" w:cs="Arial"/>
      </w:rPr>
    </w:lvl>
    <w:lvl w:ilvl="1">
      <w:start w:val="1"/>
      <w:numFmt w:val="decimal"/>
      <w:lvlText w:val="%1.%2"/>
      <w:lvlJc w:val="left"/>
      <w:pPr>
        <w:tabs>
          <w:tab w:val="num" w:pos="0"/>
        </w:tabs>
        <w:ind w:left="1440" w:hanging="360"/>
      </w:pPr>
      <w:rPr>
        <w:rFonts w:ascii="Arial" w:eastAsia="Arial" w:hAnsi="Arial" w:cs="Arial"/>
      </w:rPr>
    </w:lvl>
    <w:lvl w:ilvl="2">
      <w:start w:val="1"/>
      <w:numFmt w:val="decimal"/>
      <w:lvlText w:val="%1.%2.%3"/>
      <w:lvlJc w:val="left"/>
      <w:pPr>
        <w:tabs>
          <w:tab w:val="num" w:pos="0"/>
        </w:tabs>
        <w:ind w:left="2160" w:hanging="180"/>
      </w:pPr>
      <w:rPr>
        <w:rFonts w:ascii="Arial" w:eastAsia="Arial" w:hAnsi="Arial" w:cs="Arial"/>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hybridMultilevel"/>
    <w:tmpl w:val="00000003"/>
    <w:lvl w:ilvl="0" w:tplc="27A425BA">
      <w:start w:val="1"/>
      <w:numFmt w:val="bullet"/>
      <w:lvlText w:val="●"/>
      <w:lvlJc w:val="left"/>
      <w:pPr>
        <w:tabs>
          <w:tab w:val="num" w:pos="0"/>
        </w:tabs>
        <w:ind w:left="720" w:hanging="360"/>
      </w:pPr>
      <w:rPr>
        <w:rFonts w:ascii="Arial" w:eastAsia="Arial" w:hAnsi="Arial" w:cs="Arial"/>
      </w:rPr>
    </w:lvl>
    <w:lvl w:ilvl="1" w:tplc="D4A67552">
      <w:start w:val="1"/>
      <w:numFmt w:val="bullet"/>
      <w:lvlText w:val="o"/>
      <w:lvlJc w:val="left"/>
      <w:pPr>
        <w:tabs>
          <w:tab w:val="num" w:pos="1440"/>
        </w:tabs>
        <w:ind w:left="1440" w:hanging="360"/>
      </w:pPr>
      <w:rPr>
        <w:rFonts w:ascii="Courier New" w:hAnsi="Courier New"/>
      </w:rPr>
    </w:lvl>
    <w:lvl w:ilvl="2" w:tplc="33664E96">
      <w:start w:val="1"/>
      <w:numFmt w:val="bullet"/>
      <w:lvlText w:val=""/>
      <w:lvlJc w:val="left"/>
      <w:pPr>
        <w:tabs>
          <w:tab w:val="num" w:pos="2160"/>
        </w:tabs>
        <w:ind w:left="2160" w:hanging="360"/>
      </w:pPr>
      <w:rPr>
        <w:rFonts w:ascii="Wingdings" w:hAnsi="Wingdings"/>
      </w:rPr>
    </w:lvl>
    <w:lvl w:ilvl="3" w:tplc="271A8438">
      <w:start w:val="1"/>
      <w:numFmt w:val="bullet"/>
      <w:lvlText w:val=""/>
      <w:lvlJc w:val="left"/>
      <w:pPr>
        <w:tabs>
          <w:tab w:val="num" w:pos="2880"/>
        </w:tabs>
        <w:ind w:left="2880" w:hanging="360"/>
      </w:pPr>
      <w:rPr>
        <w:rFonts w:ascii="Symbol" w:hAnsi="Symbol"/>
      </w:rPr>
    </w:lvl>
    <w:lvl w:ilvl="4" w:tplc="E384C6EA">
      <w:start w:val="1"/>
      <w:numFmt w:val="bullet"/>
      <w:lvlText w:val="o"/>
      <w:lvlJc w:val="left"/>
      <w:pPr>
        <w:tabs>
          <w:tab w:val="num" w:pos="3600"/>
        </w:tabs>
        <w:ind w:left="3600" w:hanging="360"/>
      </w:pPr>
      <w:rPr>
        <w:rFonts w:ascii="Courier New" w:hAnsi="Courier New"/>
      </w:rPr>
    </w:lvl>
    <w:lvl w:ilvl="5" w:tplc="7ACA28EE">
      <w:start w:val="1"/>
      <w:numFmt w:val="bullet"/>
      <w:lvlText w:val=""/>
      <w:lvlJc w:val="left"/>
      <w:pPr>
        <w:tabs>
          <w:tab w:val="num" w:pos="4320"/>
        </w:tabs>
        <w:ind w:left="4320" w:hanging="360"/>
      </w:pPr>
      <w:rPr>
        <w:rFonts w:ascii="Wingdings" w:hAnsi="Wingdings"/>
      </w:rPr>
    </w:lvl>
    <w:lvl w:ilvl="6" w:tplc="878443D8">
      <w:start w:val="1"/>
      <w:numFmt w:val="bullet"/>
      <w:lvlText w:val=""/>
      <w:lvlJc w:val="left"/>
      <w:pPr>
        <w:tabs>
          <w:tab w:val="num" w:pos="5040"/>
        </w:tabs>
        <w:ind w:left="5040" w:hanging="360"/>
      </w:pPr>
      <w:rPr>
        <w:rFonts w:ascii="Symbol" w:hAnsi="Symbol"/>
      </w:rPr>
    </w:lvl>
    <w:lvl w:ilvl="7" w:tplc="1D327750">
      <w:start w:val="1"/>
      <w:numFmt w:val="bullet"/>
      <w:lvlText w:val="o"/>
      <w:lvlJc w:val="left"/>
      <w:pPr>
        <w:tabs>
          <w:tab w:val="num" w:pos="5760"/>
        </w:tabs>
        <w:ind w:left="5760" w:hanging="360"/>
      </w:pPr>
      <w:rPr>
        <w:rFonts w:ascii="Courier New" w:hAnsi="Courier New"/>
      </w:rPr>
    </w:lvl>
    <w:lvl w:ilvl="8" w:tplc="D0B8C278">
      <w:start w:val="1"/>
      <w:numFmt w:val="bullet"/>
      <w:lvlText w:val=""/>
      <w:lvlJc w:val="left"/>
      <w:pPr>
        <w:tabs>
          <w:tab w:val="num" w:pos="6480"/>
        </w:tabs>
        <w:ind w:left="6480" w:hanging="360"/>
      </w:pPr>
      <w:rPr>
        <w:rFonts w:ascii="Wingdings" w:hAnsi="Wingdings"/>
      </w:rPr>
    </w:lvl>
  </w:abstractNum>
  <w:abstractNum w:abstractNumId="3">
    <w:nsid w:val="29042653"/>
    <w:multiLevelType w:val="hybridMultilevel"/>
    <w:tmpl w:val="EAC04A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42E74CD6"/>
    <w:multiLevelType w:val="hybridMultilevel"/>
    <w:tmpl w:val="95D8E3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95314E"/>
    <w:multiLevelType w:val="hybridMultilevel"/>
    <w:tmpl w:val="8A06799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4D8C4131"/>
    <w:multiLevelType w:val="multilevel"/>
    <w:tmpl w:val="00000002"/>
    <w:lvl w:ilvl="0">
      <w:start w:val="1"/>
      <w:numFmt w:val="decimal"/>
      <w:lvlText w:val="%1."/>
      <w:lvlJc w:val="left"/>
      <w:pPr>
        <w:tabs>
          <w:tab w:val="num" w:pos="0"/>
        </w:tabs>
        <w:ind w:left="720" w:hanging="360"/>
      </w:pPr>
      <w:rPr>
        <w:rFonts w:ascii="Arial" w:eastAsia="Arial" w:hAnsi="Arial" w:cs="Arial"/>
      </w:rPr>
    </w:lvl>
    <w:lvl w:ilvl="1">
      <w:start w:val="1"/>
      <w:numFmt w:val="decimal"/>
      <w:lvlText w:val="%1.%2"/>
      <w:lvlJc w:val="left"/>
      <w:pPr>
        <w:tabs>
          <w:tab w:val="num" w:pos="0"/>
        </w:tabs>
        <w:ind w:left="1440" w:hanging="360"/>
      </w:pPr>
      <w:rPr>
        <w:rFonts w:ascii="Arial" w:eastAsia="Arial" w:hAnsi="Arial" w:cs="Arial"/>
      </w:rPr>
    </w:lvl>
    <w:lvl w:ilvl="2">
      <w:start w:val="1"/>
      <w:numFmt w:val="decimal"/>
      <w:lvlText w:val="%1.%2.%3"/>
      <w:lvlJc w:val="left"/>
      <w:pPr>
        <w:tabs>
          <w:tab w:val="num" w:pos="0"/>
        </w:tabs>
        <w:ind w:left="2160" w:hanging="180"/>
      </w:pPr>
      <w:rPr>
        <w:rFonts w:ascii="Arial" w:eastAsia="Arial" w:hAnsi="Arial" w:cs="Arial"/>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6B3B033F"/>
    <w:multiLevelType w:val="multilevel"/>
    <w:tmpl w:val="4ECE97A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73386EBB"/>
    <w:multiLevelType w:val="hybridMultilevel"/>
    <w:tmpl w:val="AB76538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6"/>
  </w:num>
  <w:num w:numId="5">
    <w:abstractNumId w:val="4"/>
  </w:num>
  <w:num w:numId="6">
    <w:abstractNumId w:val="7"/>
  </w:num>
  <w:num w:numId="7">
    <w:abstractNumId w:val="8"/>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C0B"/>
    <w:rsid w:val="000562E0"/>
    <w:rsid w:val="00076D61"/>
    <w:rsid w:val="000E6CAA"/>
    <w:rsid w:val="0012793B"/>
    <w:rsid w:val="00140AFE"/>
    <w:rsid w:val="00173F65"/>
    <w:rsid w:val="001871F3"/>
    <w:rsid w:val="00191593"/>
    <w:rsid w:val="00200C9E"/>
    <w:rsid w:val="00222DA0"/>
    <w:rsid w:val="002733CC"/>
    <w:rsid w:val="00274A63"/>
    <w:rsid w:val="00277A7A"/>
    <w:rsid w:val="002A0C83"/>
    <w:rsid w:val="002A1D67"/>
    <w:rsid w:val="002B5ED7"/>
    <w:rsid w:val="002C70A7"/>
    <w:rsid w:val="00312662"/>
    <w:rsid w:val="003129AD"/>
    <w:rsid w:val="003204BF"/>
    <w:rsid w:val="003504CC"/>
    <w:rsid w:val="003C742B"/>
    <w:rsid w:val="00413A91"/>
    <w:rsid w:val="0041478C"/>
    <w:rsid w:val="00424B84"/>
    <w:rsid w:val="004935A4"/>
    <w:rsid w:val="004D0AC3"/>
    <w:rsid w:val="004D237D"/>
    <w:rsid w:val="005112B2"/>
    <w:rsid w:val="0051697B"/>
    <w:rsid w:val="00517509"/>
    <w:rsid w:val="00533848"/>
    <w:rsid w:val="00597682"/>
    <w:rsid w:val="005B7A52"/>
    <w:rsid w:val="005C6D91"/>
    <w:rsid w:val="005D13BA"/>
    <w:rsid w:val="00633BEE"/>
    <w:rsid w:val="00634ECE"/>
    <w:rsid w:val="00656F6A"/>
    <w:rsid w:val="00692456"/>
    <w:rsid w:val="006E1C0B"/>
    <w:rsid w:val="007169CF"/>
    <w:rsid w:val="00740A0D"/>
    <w:rsid w:val="00780DCC"/>
    <w:rsid w:val="007B16B4"/>
    <w:rsid w:val="007C36F2"/>
    <w:rsid w:val="007E2460"/>
    <w:rsid w:val="007E6A7B"/>
    <w:rsid w:val="0086298B"/>
    <w:rsid w:val="00884293"/>
    <w:rsid w:val="0089060A"/>
    <w:rsid w:val="00895700"/>
    <w:rsid w:val="00931E80"/>
    <w:rsid w:val="009371BA"/>
    <w:rsid w:val="009B2296"/>
    <w:rsid w:val="00A2297A"/>
    <w:rsid w:val="00AA41D2"/>
    <w:rsid w:val="00AB67D1"/>
    <w:rsid w:val="00AD641B"/>
    <w:rsid w:val="00AF1975"/>
    <w:rsid w:val="00B87FAE"/>
    <w:rsid w:val="00B961A3"/>
    <w:rsid w:val="00C264AB"/>
    <w:rsid w:val="00C7703E"/>
    <w:rsid w:val="00C81D13"/>
    <w:rsid w:val="00C85397"/>
    <w:rsid w:val="00CC2D78"/>
    <w:rsid w:val="00CF1D0F"/>
    <w:rsid w:val="00CF7ABB"/>
    <w:rsid w:val="00D14384"/>
    <w:rsid w:val="00D6648A"/>
    <w:rsid w:val="00DC1502"/>
    <w:rsid w:val="00DE0409"/>
    <w:rsid w:val="00E22664"/>
    <w:rsid w:val="00E51761"/>
    <w:rsid w:val="00E62E87"/>
    <w:rsid w:val="00E65B9C"/>
    <w:rsid w:val="00E83553"/>
    <w:rsid w:val="00F03D9B"/>
    <w:rsid w:val="00F10D3E"/>
    <w:rsid w:val="00F43727"/>
    <w:rsid w:val="00F95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4"/>
    </w:rPr>
  </w:style>
  <w:style w:type="paragraph" w:styleId="Heading1">
    <w:name w:val="heading 1"/>
    <w:basedOn w:val="Normal"/>
    <w:next w:val="Normal"/>
    <w:qFormat/>
    <w:rsid w:val="00EF7B96"/>
    <w:pPr>
      <w:keepNext/>
      <w:spacing w:before="120" w:after="120" w:line="240" w:lineRule="auto"/>
      <w:outlineLvl w:val="0"/>
    </w:pPr>
    <w:rPr>
      <w:b/>
      <w:bCs/>
      <w:kern w:val="32"/>
      <w:sz w:val="28"/>
      <w:szCs w:val="32"/>
    </w:rPr>
  </w:style>
  <w:style w:type="paragraph" w:styleId="Heading2">
    <w:name w:val="heading 2"/>
    <w:basedOn w:val="Normal"/>
    <w:next w:val="Normal"/>
    <w:qFormat/>
    <w:rsid w:val="00EF7B96"/>
    <w:pPr>
      <w:keepNext/>
      <w:spacing w:before="120" w:after="120" w:line="240" w:lineRule="auto"/>
      <w:outlineLvl w:val="1"/>
    </w:pPr>
    <w:rPr>
      <w:b/>
      <w:bCs/>
      <w:iCs/>
      <w:sz w:val="24"/>
      <w:szCs w:val="28"/>
    </w:rPr>
  </w:style>
  <w:style w:type="paragraph" w:styleId="Heading3">
    <w:name w:val="heading 3"/>
    <w:basedOn w:val="Normal"/>
    <w:next w:val="Normal"/>
    <w:qFormat/>
    <w:rsid w:val="00EF7B96"/>
    <w:pPr>
      <w:keepNext/>
      <w:spacing w:before="120" w:after="120" w:line="240" w:lineRule="auto"/>
      <w:outlineLvl w:val="2"/>
    </w:pPr>
    <w:rPr>
      <w:b/>
      <w:bCs/>
      <w:i/>
      <w:sz w:val="24"/>
      <w:szCs w:val="26"/>
    </w:rPr>
  </w:style>
  <w:style w:type="paragraph" w:styleId="Heading4">
    <w:name w:val="heading 4"/>
    <w:basedOn w:val="Normal"/>
    <w:next w:val="Normal"/>
    <w:qFormat/>
    <w:rsid w:val="00EF7B96"/>
    <w:pPr>
      <w:keepNext/>
      <w:spacing w:before="200" w:after="120" w:line="240" w:lineRule="auto"/>
      <w:ind w:left="2304"/>
      <w:jc w:val="both"/>
      <w:outlineLvl w:val="3"/>
    </w:pPr>
    <w:rPr>
      <w:rFonts w:ascii="Cambria" w:eastAsia="Cambria" w:hAnsi="Cambria" w:cs="Cambria"/>
      <w:b/>
      <w:bCs/>
      <w:i/>
      <w:color w:val="4F81BD"/>
      <w:sz w:val="24"/>
      <w:szCs w:val="28"/>
    </w:rPr>
  </w:style>
  <w:style w:type="paragraph" w:styleId="Heading5">
    <w:name w:val="heading 5"/>
    <w:basedOn w:val="Normal"/>
    <w:next w:val="Normal"/>
    <w:qFormat/>
    <w:rsid w:val="00EF7B96"/>
    <w:pPr>
      <w:spacing w:before="200" w:after="120" w:line="240" w:lineRule="auto"/>
      <w:ind w:left="2448"/>
      <w:jc w:val="both"/>
      <w:outlineLvl w:val="4"/>
    </w:pPr>
    <w:rPr>
      <w:rFonts w:ascii="Cambria" w:eastAsia="Cambria" w:hAnsi="Cambria" w:cs="Cambria"/>
      <w:b/>
      <w:bCs/>
      <w:i/>
      <w:iCs/>
      <w:color w:val="243F60"/>
      <w:sz w:val="24"/>
      <w:szCs w:val="26"/>
    </w:rPr>
  </w:style>
  <w:style w:type="paragraph" w:styleId="Heading6">
    <w:name w:val="heading 6"/>
    <w:basedOn w:val="Normal"/>
    <w:next w:val="Normal"/>
    <w:qFormat/>
    <w:rsid w:val="00EF7B96"/>
    <w:pPr>
      <w:spacing w:before="200" w:after="120" w:line="240" w:lineRule="auto"/>
      <w:ind w:left="2592"/>
      <w:jc w:val="both"/>
      <w:outlineLvl w:val="5"/>
    </w:pPr>
    <w:rPr>
      <w:rFonts w:ascii="Cambria" w:eastAsia="Cambria" w:hAnsi="Cambria" w:cs="Cambria"/>
      <w:b/>
      <w:bCs/>
      <w:i/>
      <w:color w:val="243F60"/>
      <w:sz w:val="24"/>
      <w:szCs w:val="22"/>
    </w:rPr>
  </w:style>
  <w:style w:type="paragraph" w:styleId="Heading7">
    <w:name w:val="heading 7"/>
    <w:basedOn w:val="Normal"/>
    <w:next w:val="Normal"/>
    <w:qFormat/>
    <w:rsid w:val="00EF7B96"/>
    <w:pPr>
      <w:spacing w:before="200" w:after="60"/>
      <w:outlineLvl w:val="6"/>
    </w:pPr>
    <w:rPr>
      <w:rFonts w:ascii="Cambria" w:eastAsia="Cambria" w:hAnsi="Cambria" w:cs="Cambria"/>
      <w:i/>
      <w:color w:val="404040"/>
    </w:rPr>
  </w:style>
  <w:style w:type="paragraph" w:styleId="Heading8">
    <w:name w:val="heading 8"/>
    <w:basedOn w:val="Normal"/>
    <w:next w:val="Normal"/>
    <w:qFormat/>
    <w:rsid w:val="00EF7B96"/>
    <w:pPr>
      <w:spacing w:before="200" w:after="60"/>
      <w:outlineLvl w:val="7"/>
    </w:pPr>
    <w:rPr>
      <w:rFonts w:ascii="Cambria" w:eastAsia="Cambria" w:hAnsi="Cambria" w:cs="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805BCE"/>
  </w:style>
  <w:style w:type="character" w:styleId="Hyperlink">
    <w:name w:val="Hyperlink"/>
    <w:basedOn w:val="DefaultParagraphFont"/>
    <w:uiPriority w:val="99"/>
    <w:rsid w:val="00EF7B96"/>
    <w:rPr>
      <w:color w:val="0000FF"/>
      <w:u w:val="single"/>
    </w:rPr>
  </w:style>
  <w:style w:type="paragraph" w:styleId="TOC2">
    <w:name w:val="toc 2"/>
    <w:basedOn w:val="Normal"/>
    <w:next w:val="Normal"/>
    <w:autoRedefine/>
    <w:uiPriority w:val="39"/>
    <w:rsid w:val="00805BCE"/>
    <w:pPr>
      <w:ind w:left="240"/>
    </w:pPr>
  </w:style>
  <w:style w:type="paragraph" w:styleId="TOC3">
    <w:name w:val="toc 3"/>
    <w:basedOn w:val="Normal"/>
    <w:next w:val="Normal"/>
    <w:autoRedefine/>
    <w:rsid w:val="00805BCE"/>
    <w:pPr>
      <w:ind w:left="480"/>
    </w:pPr>
  </w:style>
  <w:style w:type="paragraph" w:styleId="BalloonText">
    <w:name w:val="Balloon Text"/>
    <w:basedOn w:val="Normal"/>
    <w:link w:val="BalloonTextChar"/>
    <w:rsid w:val="00F03D9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03D9B"/>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4"/>
    </w:rPr>
  </w:style>
  <w:style w:type="paragraph" w:styleId="Heading1">
    <w:name w:val="heading 1"/>
    <w:basedOn w:val="Normal"/>
    <w:next w:val="Normal"/>
    <w:qFormat/>
    <w:rsid w:val="00EF7B96"/>
    <w:pPr>
      <w:keepNext/>
      <w:spacing w:before="120" w:after="120" w:line="240" w:lineRule="auto"/>
      <w:outlineLvl w:val="0"/>
    </w:pPr>
    <w:rPr>
      <w:b/>
      <w:bCs/>
      <w:kern w:val="32"/>
      <w:sz w:val="28"/>
      <w:szCs w:val="32"/>
    </w:rPr>
  </w:style>
  <w:style w:type="paragraph" w:styleId="Heading2">
    <w:name w:val="heading 2"/>
    <w:basedOn w:val="Normal"/>
    <w:next w:val="Normal"/>
    <w:qFormat/>
    <w:rsid w:val="00EF7B96"/>
    <w:pPr>
      <w:keepNext/>
      <w:spacing w:before="120" w:after="120" w:line="240" w:lineRule="auto"/>
      <w:outlineLvl w:val="1"/>
    </w:pPr>
    <w:rPr>
      <w:b/>
      <w:bCs/>
      <w:iCs/>
      <w:sz w:val="24"/>
      <w:szCs w:val="28"/>
    </w:rPr>
  </w:style>
  <w:style w:type="paragraph" w:styleId="Heading3">
    <w:name w:val="heading 3"/>
    <w:basedOn w:val="Normal"/>
    <w:next w:val="Normal"/>
    <w:qFormat/>
    <w:rsid w:val="00EF7B96"/>
    <w:pPr>
      <w:keepNext/>
      <w:spacing w:before="120" w:after="120" w:line="240" w:lineRule="auto"/>
      <w:outlineLvl w:val="2"/>
    </w:pPr>
    <w:rPr>
      <w:b/>
      <w:bCs/>
      <w:i/>
      <w:sz w:val="24"/>
      <w:szCs w:val="26"/>
    </w:rPr>
  </w:style>
  <w:style w:type="paragraph" w:styleId="Heading4">
    <w:name w:val="heading 4"/>
    <w:basedOn w:val="Normal"/>
    <w:next w:val="Normal"/>
    <w:qFormat/>
    <w:rsid w:val="00EF7B96"/>
    <w:pPr>
      <w:keepNext/>
      <w:spacing w:before="200" w:after="120" w:line="240" w:lineRule="auto"/>
      <w:ind w:left="2304"/>
      <w:jc w:val="both"/>
      <w:outlineLvl w:val="3"/>
    </w:pPr>
    <w:rPr>
      <w:rFonts w:ascii="Cambria" w:eastAsia="Cambria" w:hAnsi="Cambria" w:cs="Cambria"/>
      <w:b/>
      <w:bCs/>
      <w:i/>
      <w:color w:val="4F81BD"/>
      <w:sz w:val="24"/>
      <w:szCs w:val="28"/>
    </w:rPr>
  </w:style>
  <w:style w:type="paragraph" w:styleId="Heading5">
    <w:name w:val="heading 5"/>
    <w:basedOn w:val="Normal"/>
    <w:next w:val="Normal"/>
    <w:qFormat/>
    <w:rsid w:val="00EF7B96"/>
    <w:pPr>
      <w:spacing w:before="200" w:after="120" w:line="240" w:lineRule="auto"/>
      <w:ind w:left="2448"/>
      <w:jc w:val="both"/>
      <w:outlineLvl w:val="4"/>
    </w:pPr>
    <w:rPr>
      <w:rFonts w:ascii="Cambria" w:eastAsia="Cambria" w:hAnsi="Cambria" w:cs="Cambria"/>
      <w:b/>
      <w:bCs/>
      <w:i/>
      <w:iCs/>
      <w:color w:val="243F60"/>
      <w:sz w:val="24"/>
      <w:szCs w:val="26"/>
    </w:rPr>
  </w:style>
  <w:style w:type="paragraph" w:styleId="Heading6">
    <w:name w:val="heading 6"/>
    <w:basedOn w:val="Normal"/>
    <w:next w:val="Normal"/>
    <w:qFormat/>
    <w:rsid w:val="00EF7B96"/>
    <w:pPr>
      <w:spacing w:before="200" w:after="120" w:line="240" w:lineRule="auto"/>
      <w:ind w:left="2592"/>
      <w:jc w:val="both"/>
      <w:outlineLvl w:val="5"/>
    </w:pPr>
    <w:rPr>
      <w:rFonts w:ascii="Cambria" w:eastAsia="Cambria" w:hAnsi="Cambria" w:cs="Cambria"/>
      <w:b/>
      <w:bCs/>
      <w:i/>
      <w:color w:val="243F60"/>
      <w:sz w:val="24"/>
      <w:szCs w:val="22"/>
    </w:rPr>
  </w:style>
  <w:style w:type="paragraph" w:styleId="Heading7">
    <w:name w:val="heading 7"/>
    <w:basedOn w:val="Normal"/>
    <w:next w:val="Normal"/>
    <w:qFormat/>
    <w:rsid w:val="00EF7B96"/>
    <w:pPr>
      <w:spacing w:before="200" w:after="60"/>
      <w:outlineLvl w:val="6"/>
    </w:pPr>
    <w:rPr>
      <w:rFonts w:ascii="Cambria" w:eastAsia="Cambria" w:hAnsi="Cambria" w:cs="Cambria"/>
      <w:i/>
      <w:color w:val="404040"/>
    </w:rPr>
  </w:style>
  <w:style w:type="paragraph" w:styleId="Heading8">
    <w:name w:val="heading 8"/>
    <w:basedOn w:val="Normal"/>
    <w:next w:val="Normal"/>
    <w:qFormat/>
    <w:rsid w:val="00EF7B96"/>
    <w:pPr>
      <w:spacing w:before="200" w:after="60"/>
      <w:outlineLvl w:val="7"/>
    </w:pPr>
    <w:rPr>
      <w:rFonts w:ascii="Cambria" w:eastAsia="Cambria" w:hAnsi="Cambria" w:cs="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805BCE"/>
  </w:style>
  <w:style w:type="character" w:styleId="Hyperlink">
    <w:name w:val="Hyperlink"/>
    <w:basedOn w:val="DefaultParagraphFont"/>
    <w:uiPriority w:val="99"/>
    <w:rsid w:val="00EF7B96"/>
    <w:rPr>
      <w:color w:val="0000FF"/>
      <w:u w:val="single"/>
    </w:rPr>
  </w:style>
  <w:style w:type="paragraph" w:styleId="TOC2">
    <w:name w:val="toc 2"/>
    <w:basedOn w:val="Normal"/>
    <w:next w:val="Normal"/>
    <w:autoRedefine/>
    <w:uiPriority w:val="39"/>
    <w:rsid w:val="00805BCE"/>
    <w:pPr>
      <w:ind w:left="240"/>
    </w:pPr>
  </w:style>
  <w:style w:type="paragraph" w:styleId="TOC3">
    <w:name w:val="toc 3"/>
    <w:basedOn w:val="Normal"/>
    <w:next w:val="Normal"/>
    <w:autoRedefine/>
    <w:rsid w:val="00805BCE"/>
    <w:pPr>
      <w:ind w:left="480"/>
    </w:pPr>
  </w:style>
  <w:style w:type="paragraph" w:styleId="BalloonText">
    <w:name w:val="Balloon Text"/>
    <w:basedOn w:val="Normal"/>
    <w:link w:val="BalloonTextChar"/>
    <w:rsid w:val="00F03D9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03D9B"/>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dynamiclib.host56.com/search.php?name=user3&amp;password=pass3&amp;bookname=morometii" TargetMode="External"/><Relationship Id="rId18"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dynamiclib.host56.com/register.php?name=user2&amp;password=pass2&amp;mail=user2@yahoo.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dynamiclib.host56.com/auth.php?name=user4&amp;password=pass4" TargetMode="External"/><Relationship Id="rId5" Type="http://schemas.openxmlformats.org/officeDocument/2006/relationships/webSettings" Target="webSettings.xml"/><Relationship Id="rId15" Type="http://schemas.openxmlformats.org/officeDocument/2006/relationships/hyperlink" Target="http://dynamiclib.host56.com/rating.php?name=user6&amp;password=pass6&amp;bookname=morometii&amp;rating=2" TargetMode="External"/><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dynamiclib.host56.com/history.php?name=user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1744</Words>
  <Characters>9947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Catelline</dc:creator>
  <cp:lastModifiedBy>Catelline</cp:lastModifiedBy>
  <cp:revision>2</cp:revision>
  <cp:lastPrinted>2015-01-24T04:37:00Z</cp:lastPrinted>
  <dcterms:created xsi:type="dcterms:W3CDTF">2015-01-24T04:38:00Z</dcterms:created>
  <dcterms:modified xsi:type="dcterms:W3CDTF">2015-01-24T04:38:00Z</dcterms:modified>
</cp:coreProperties>
</file>